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5ED96" w14:textId="21284E3D" w:rsidR="004F04CE" w:rsidRPr="00DD7065" w:rsidRDefault="00C670C9" w:rsidP="00C670C9">
      <w:pPr>
        <w:outlineLvl w:val="0"/>
        <w:rPr>
          <w:rFonts w:ascii="Calibri" w:eastAsia="Arial Unicode MS" w:hAnsi="Calibri"/>
          <w:b/>
          <w:color w:val="000000"/>
          <w:sz w:val="40"/>
          <w:u w:color="000000"/>
        </w:rPr>
      </w:pPr>
      <w:r w:rsidRPr="00DD7065">
        <w:rPr>
          <w:rFonts w:ascii="Calibri" w:eastAsia="Arial Unicode MS" w:hAnsi="Calibri"/>
          <w:b/>
          <w:color w:val="000000"/>
          <w:sz w:val="40"/>
          <w:u w:color="000000"/>
        </w:rPr>
        <w:t>Eric Fernando Zuniga</w:t>
      </w:r>
    </w:p>
    <w:p w14:paraId="1455E084" w14:textId="2AF0FEDA" w:rsidR="00FA52DE" w:rsidRPr="00DD7065" w:rsidRDefault="00C670C9" w:rsidP="00C670C9">
      <w:pPr>
        <w:pStyle w:val="Body1"/>
        <w:rPr>
          <w:rFonts w:ascii="Calibri" w:hAnsi="Calibri"/>
          <w:b/>
          <w:sz w:val="20"/>
        </w:rPr>
      </w:pPr>
      <w:r w:rsidRPr="00DD7065">
        <w:rPr>
          <w:rFonts w:ascii="Calibri" w:hAnsi="Calibri"/>
          <w:b/>
          <w:sz w:val="20"/>
        </w:rPr>
        <w:t>Seattle</w:t>
      </w:r>
      <w:r w:rsidR="009B07E9" w:rsidRPr="00DD7065">
        <w:rPr>
          <w:rFonts w:ascii="Calibri" w:hAnsi="Calibri"/>
          <w:b/>
          <w:sz w:val="20"/>
        </w:rPr>
        <w:t xml:space="preserve">, WA </w:t>
      </w:r>
    </w:p>
    <w:p w14:paraId="3D92ED1D" w14:textId="1CFFD20E" w:rsidR="00FA52DE" w:rsidRPr="00DD7065" w:rsidRDefault="00FA52DE" w:rsidP="00BC42E0">
      <w:pPr>
        <w:pStyle w:val="Body1"/>
        <w:rPr>
          <w:rFonts w:ascii="Calibri" w:hAnsi="Calibri"/>
          <w:b/>
          <w:sz w:val="20"/>
        </w:rPr>
      </w:pPr>
      <w:r w:rsidRPr="00DD7065">
        <w:rPr>
          <w:rFonts w:ascii="Calibri" w:hAnsi="Calibri"/>
          <w:b/>
          <w:sz w:val="20"/>
        </w:rPr>
        <w:t xml:space="preserve">Mobile: (786) 226-7852   </w:t>
      </w:r>
      <w:r w:rsidR="00E6129D">
        <w:rPr>
          <w:rFonts w:ascii="Calibri" w:hAnsi="Calibri"/>
          <w:b/>
          <w:sz w:val="20"/>
        </w:rPr>
        <w:tab/>
      </w:r>
      <w:r w:rsidR="00E6129D">
        <w:rPr>
          <w:rFonts w:ascii="Calibri" w:hAnsi="Calibri"/>
          <w:b/>
          <w:sz w:val="20"/>
        </w:rPr>
        <w:tab/>
      </w:r>
      <w:r w:rsidR="00E6129D">
        <w:rPr>
          <w:rFonts w:ascii="Calibri" w:hAnsi="Calibri"/>
          <w:b/>
          <w:sz w:val="20"/>
        </w:rPr>
        <w:tab/>
      </w:r>
      <w:r w:rsidRPr="00DD7065">
        <w:rPr>
          <w:rFonts w:ascii="Calibri" w:hAnsi="Calibri"/>
          <w:b/>
          <w:sz w:val="20"/>
        </w:rPr>
        <w:t xml:space="preserve">Email: </w:t>
      </w:r>
      <w:hyperlink r:id="rId5" w:history="1">
        <w:r w:rsidR="00BC42E0" w:rsidRPr="00DD7065">
          <w:rPr>
            <w:rStyle w:val="Hyperlink"/>
            <w:rFonts w:ascii="Calibri" w:hAnsi="Calibri"/>
            <w:b/>
            <w:sz w:val="20"/>
          </w:rPr>
          <w:t>ericzuniga24@gmail.com</w:t>
        </w:r>
      </w:hyperlink>
    </w:p>
    <w:p w14:paraId="1D1FFC76" w14:textId="34D2FB4F" w:rsidR="00BC42E0" w:rsidRPr="006A26F9" w:rsidRDefault="00BC42E0">
      <w:pPr>
        <w:pStyle w:val="Body1"/>
        <w:rPr>
          <w:rFonts w:ascii="Calibri" w:hAnsi="Calibri"/>
          <w:b/>
          <w:sz w:val="20"/>
        </w:rPr>
      </w:pPr>
      <w:r w:rsidRPr="00DD7065">
        <w:rPr>
          <w:rFonts w:ascii="Calibri" w:hAnsi="Calibri"/>
          <w:b/>
          <w:sz w:val="20"/>
        </w:rPr>
        <w:t xml:space="preserve">Github: </w:t>
      </w:r>
      <w:hyperlink r:id="rId6" w:history="1">
        <w:r w:rsidRPr="00DD7065">
          <w:rPr>
            <w:rStyle w:val="Hyperlink"/>
            <w:rFonts w:ascii="Calibri" w:hAnsi="Calibri"/>
            <w:b/>
            <w:sz w:val="20"/>
          </w:rPr>
          <w:t>https://github.com/dante940</w:t>
        </w:r>
      </w:hyperlink>
      <w:r w:rsidRPr="00DD7065">
        <w:rPr>
          <w:rFonts w:ascii="Calibri" w:hAnsi="Calibri"/>
          <w:b/>
          <w:sz w:val="20"/>
        </w:rPr>
        <w:t xml:space="preserve"> </w:t>
      </w:r>
      <w:r w:rsidR="00E6129D">
        <w:rPr>
          <w:rFonts w:ascii="Calibri" w:hAnsi="Calibri"/>
          <w:b/>
          <w:sz w:val="20"/>
        </w:rPr>
        <w:tab/>
      </w:r>
      <w:r w:rsidRPr="00DD7065">
        <w:rPr>
          <w:rFonts w:ascii="Calibri" w:hAnsi="Calibri"/>
          <w:b/>
          <w:sz w:val="20"/>
        </w:rPr>
        <w:t>LinkedIn: https://www.linkedin.com/in/ericzuniga24</w:t>
      </w:r>
    </w:p>
    <w:p w14:paraId="0D58CB24" w14:textId="77777777" w:rsidR="004F04CE" w:rsidRPr="00DD7065" w:rsidRDefault="004F04CE">
      <w:pPr>
        <w:pStyle w:val="Body1"/>
        <w:rPr>
          <w:rFonts w:ascii="Calibri" w:hAnsi="Calibri"/>
          <w:color w:val="FF0000"/>
          <w:sz w:val="21"/>
        </w:rPr>
      </w:pPr>
    </w:p>
    <w:p w14:paraId="548CC839" w14:textId="6F59EDCA" w:rsidR="00BC42E0" w:rsidRPr="00DD7065" w:rsidRDefault="00BC42E0" w:rsidP="00BC42E0">
      <w:pPr>
        <w:pStyle w:val="Body1"/>
        <w:tabs>
          <w:tab w:val="right" w:pos="10492"/>
        </w:tabs>
        <w:rPr>
          <w:rFonts w:ascii="Calibri" w:hAnsi="Calibri"/>
          <w:b/>
        </w:rPr>
      </w:pPr>
      <w:r w:rsidRPr="00DD7065">
        <w:rPr>
          <w:rFonts w:ascii="Calibri" w:hAnsi="Calibri"/>
          <w:b/>
        </w:rPr>
        <w:t>SUMMARY</w:t>
      </w:r>
    </w:p>
    <w:p w14:paraId="6F250DBC" w14:textId="31E0375C" w:rsidR="00BC42E0" w:rsidRPr="00DD7065" w:rsidRDefault="005735DA">
      <w:pPr>
        <w:pStyle w:val="Body1"/>
        <w:rPr>
          <w:rFonts w:ascii="Calibri" w:hAnsi="Calibri"/>
          <w:color w:val="auto"/>
          <w:sz w:val="21"/>
        </w:rPr>
      </w:pPr>
      <w:r>
        <w:rPr>
          <w:rFonts w:ascii="Calibri" w:hAnsi="Calibri"/>
          <w:color w:val="auto"/>
          <w:sz w:val="21"/>
        </w:rPr>
        <w:t>Full Stack W</w:t>
      </w:r>
      <w:r w:rsidR="00BC42E0" w:rsidRPr="00DD7065">
        <w:rPr>
          <w:rFonts w:ascii="Calibri" w:hAnsi="Calibri"/>
          <w:color w:val="auto"/>
          <w:sz w:val="21"/>
        </w:rPr>
        <w:t>eb developer proficient in LAMP, MEAN, a</w:t>
      </w:r>
      <w:r w:rsidR="00DF1DA3" w:rsidRPr="00DD7065">
        <w:rPr>
          <w:rFonts w:ascii="Calibri" w:hAnsi="Calibri"/>
          <w:color w:val="auto"/>
          <w:sz w:val="21"/>
        </w:rPr>
        <w:t xml:space="preserve">nd iOS apps written in Swift 2 with an </w:t>
      </w:r>
      <w:r>
        <w:rPr>
          <w:rFonts w:ascii="Calibri" w:hAnsi="Calibri"/>
          <w:color w:val="auto"/>
          <w:sz w:val="21"/>
        </w:rPr>
        <w:t>ec</w:t>
      </w:r>
      <w:r w:rsidR="004F04CE" w:rsidRPr="00DD7065">
        <w:rPr>
          <w:rFonts w:ascii="Calibri" w:hAnsi="Calibri"/>
          <w:color w:val="auto"/>
          <w:sz w:val="21"/>
        </w:rPr>
        <w:t>lectic career</w:t>
      </w:r>
      <w:r>
        <w:rPr>
          <w:rFonts w:ascii="Calibri" w:hAnsi="Calibri"/>
          <w:color w:val="auto"/>
          <w:sz w:val="21"/>
        </w:rPr>
        <w:t xml:space="preserve"> as a M</w:t>
      </w:r>
      <w:r w:rsidR="00DF1DA3" w:rsidRPr="00DD7065">
        <w:rPr>
          <w:rFonts w:ascii="Calibri" w:hAnsi="Calibri"/>
          <w:color w:val="auto"/>
          <w:sz w:val="21"/>
        </w:rPr>
        <w:t>echanical</w:t>
      </w:r>
      <w:r>
        <w:rPr>
          <w:rFonts w:ascii="Calibri" w:hAnsi="Calibri"/>
          <w:color w:val="auto"/>
          <w:sz w:val="21"/>
        </w:rPr>
        <w:t xml:space="preserve"> D</w:t>
      </w:r>
      <w:r w:rsidR="004F04CE" w:rsidRPr="00DD7065">
        <w:rPr>
          <w:rFonts w:ascii="Calibri" w:hAnsi="Calibri"/>
          <w:color w:val="auto"/>
          <w:sz w:val="21"/>
        </w:rPr>
        <w:t>esign</w:t>
      </w:r>
      <w:r>
        <w:rPr>
          <w:rFonts w:ascii="Calibri" w:hAnsi="Calibri"/>
          <w:color w:val="auto"/>
          <w:sz w:val="21"/>
        </w:rPr>
        <w:t xml:space="preserve"> E</w:t>
      </w:r>
      <w:r w:rsidR="00DF1DA3" w:rsidRPr="00DD7065">
        <w:rPr>
          <w:rFonts w:ascii="Calibri" w:hAnsi="Calibri"/>
          <w:color w:val="auto"/>
          <w:sz w:val="21"/>
        </w:rPr>
        <w:t xml:space="preserve">ngineer and </w:t>
      </w:r>
      <w:r>
        <w:rPr>
          <w:rFonts w:ascii="Calibri" w:hAnsi="Calibri"/>
          <w:color w:val="auto"/>
          <w:sz w:val="21"/>
        </w:rPr>
        <w:t>Process A</w:t>
      </w:r>
      <w:r w:rsidR="004F04CE" w:rsidRPr="00DD7065">
        <w:rPr>
          <w:rFonts w:ascii="Calibri" w:hAnsi="Calibri"/>
          <w:color w:val="auto"/>
          <w:sz w:val="21"/>
        </w:rPr>
        <w:t xml:space="preserve">nalyst. Experience in diverse teams has cultivated an appreciation and understanding of multiple disciplines to </w:t>
      </w:r>
      <w:r w:rsidR="006D3371" w:rsidRPr="00DD7065">
        <w:rPr>
          <w:rFonts w:ascii="Calibri" w:hAnsi="Calibri"/>
          <w:color w:val="auto"/>
          <w:sz w:val="21"/>
        </w:rPr>
        <w:t>communicate</w:t>
      </w:r>
      <w:r w:rsidR="004F04CE" w:rsidRPr="00DD7065">
        <w:rPr>
          <w:rFonts w:ascii="Calibri" w:hAnsi="Calibri"/>
          <w:color w:val="auto"/>
          <w:sz w:val="21"/>
        </w:rPr>
        <w:t xml:space="preserve"> unique and effective </w:t>
      </w:r>
      <w:r w:rsidR="00044698" w:rsidRPr="00DD7065">
        <w:rPr>
          <w:rFonts w:ascii="Calibri" w:hAnsi="Calibri"/>
          <w:color w:val="auto"/>
          <w:sz w:val="21"/>
        </w:rPr>
        <w:t>engineering</w:t>
      </w:r>
      <w:r w:rsidR="004F04CE" w:rsidRPr="00DD7065">
        <w:rPr>
          <w:rFonts w:ascii="Calibri" w:hAnsi="Calibri"/>
          <w:color w:val="auto"/>
          <w:sz w:val="21"/>
        </w:rPr>
        <w:t xml:space="preserve"> </w:t>
      </w:r>
      <w:r w:rsidR="00044698" w:rsidRPr="00DD7065">
        <w:rPr>
          <w:rFonts w:ascii="Calibri" w:hAnsi="Calibri"/>
          <w:color w:val="auto"/>
          <w:sz w:val="21"/>
        </w:rPr>
        <w:t>solutions</w:t>
      </w:r>
      <w:r w:rsidR="004F04CE" w:rsidRPr="00DD7065">
        <w:rPr>
          <w:rFonts w:ascii="Calibri" w:hAnsi="Calibri"/>
          <w:color w:val="auto"/>
          <w:sz w:val="21"/>
        </w:rPr>
        <w:t xml:space="preserve">. The ability and </w:t>
      </w:r>
      <w:r w:rsidR="006D3371" w:rsidRPr="00DD7065">
        <w:rPr>
          <w:rFonts w:ascii="Calibri" w:hAnsi="Calibri"/>
          <w:color w:val="auto"/>
          <w:sz w:val="21"/>
        </w:rPr>
        <w:t>desire</w:t>
      </w:r>
      <w:r w:rsidR="004F04CE" w:rsidRPr="00DD7065">
        <w:rPr>
          <w:rFonts w:ascii="Calibri" w:hAnsi="Calibri"/>
          <w:color w:val="auto"/>
          <w:sz w:val="21"/>
        </w:rPr>
        <w:t xml:space="preserve"> to effectively </w:t>
      </w:r>
      <w:r w:rsidR="00044698" w:rsidRPr="00DD7065">
        <w:rPr>
          <w:rFonts w:ascii="Calibri" w:hAnsi="Calibri"/>
          <w:color w:val="auto"/>
          <w:sz w:val="21"/>
        </w:rPr>
        <w:t>acquire</w:t>
      </w:r>
      <w:r w:rsidR="004F04CE" w:rsidRPr="00DD7065">
        <w:rPr>
          <w:rFonts w:ascii="Calibri" w:hAnsi="Calibri"/>
          <w:color w:val="auto"/>
          <w:sz w:val="21"/>
        </w:rPr>
        <w:t xml:space="preserve"> new skills </w:t>
      </w:r>
      <w:r w:rsidR="006D3371" w:rsidRPr="00DD7065">
        <w:rPr>
          <w:rFonts w:ascii="Calibri" w:hAnsi="Calibri"/>
          <w:color w:val="auto"/>
          <w:sz w:val="21"/>
        </w:rPr>
        <w:t>reinforces the passion to introduce new experiences to customers in the form of web and mobile applications.</w:t>
      </w:r>
    </w:p>
    <w:p w14:paraId="0C894097" w14:textId="77777777" w:rsidR="00FA52DE" w:rsidRPr="00DD7065" w:rsidRDefault="00FA52DE">
      <w:pPr>
        <w:pStyle w:val="Body1"/>
        <w:tabs>
          <w:tab w:val="right" w:pos="10492"/>
        </w:tabs>
        <w:jc w:val="center"/>
        <w:rPr>
          <w:rFonts w:ascii="Calibri" w:hAnsi="Calibri"/>
          <w:b/>
          <w:sz w:val="16"/>
        </w:rPr>
      </w:pPr>
    </w:p>
    <w:p w14:paraId="087F8FC4" w14:textId="77777777" w:rsidR="00FA52DE" w:rsidRPr="00DD7065" w:rsidRDefault="00FA52DE">
      <w:pPr>
        <w:pStyle w:val="Body1"/>
        <w:tabs>
          <w:tab w:val="right" w:pos="10492"/>
        </w:tabs>
        <w:rPr>
          <w:rFonts w:ascii="Calibri" w:hAnsi="Calibri"/>
          <w:b/>
        </w:rPr>
      </w:pPr>
      <w:r w:rsidRPr="00DD7065">
        <w:rPr>
          <w:rFonts w:ascii="Calibri" w:hAnsi="Calibri"/>
          <w:b/>
        </w:rPr>
        <w:t>EDUCATION</w:t>
      </w:r>
    </w:p>
    <w:p w14:paraId="39799813" w14:textId="411370A3" w:rsidR="00E04B23" w:rsidRPr="00DD7065" w:rsidRDefault="000605D4" w:rsidP="00E04B23">
      <w:pPr>
        <w:pStyle w:val="Body1"/>
        <w:rPr>
          <w:rFonts w:ascii="Calibri" w:hAnsi="Calibri"/>
          <w:b/>
          <w:sz w:val="21"/>
        </w:rPr>
      </w:pPr>
      <w:r w:rsidRPr="00DD7065">
        <w:rPr>
          <w:rFonts w:ascii="Calibri" w:hAnsi="Calibri"/>
          <w:b/>
          <w:sz w:val="21"/>
        </w:rPr>
        <w:t>Full Stack Web Development Bootcamp, 2015</w:t>
      </w:r>
    </w:p>
    <w:p w14:paraId="77D94386" w14:textId="5DBE6E07" w:rsidR="000605D4" w:rsidRPr="00DD7065" w:rsidRDefault="000605D4" w:rsidP="000605D4">
      <w:pPr>
        <w:pStyle w:val="Body1"/>
        <w:rPr>
          <w:rFonts w:ascii="Calibri" w:hAnsi="Calibri"/>
          <w:sz w:val="21"/>
        </w:rPr>
      </w:pPr>
      <w:r w:rsidRPr="00DD7065">
        <w:rPr>
          <w:rFonts w:ascii="Calibri" w:hAnsi="Calibri"/>
          <w:sz w:val="21"/>
        </w:rPr>
        <w:t>Coding Dojo</w:t>
      </w:r>
      <w:r w:rsidR="00E04B23" w:rsidRPr="00DD7065">
        <w:rPr>
          <w:rFonts w:ascii="Calibri" w:hAnsi="Calibri"/>
          <w:sz w:val="21"/>
        </w:rPr>
        <w:t xml:space="preserve"> - </w:t>
      </w:r>
      <w:r w:rsidRPr="00DD7065">
        <w:rPr>
          <w:rFonts w:ascii="Calibri" w:hAnsi="Calibri"/>
          <w:sz w:val="21"/>
        </w:rPr>
        <w:t>Bellevue</w:t>
      </w:r>
      <w:r w:rsidR="00E04B23" w:rsidRPr="00DD7065">
        <w:rPr>
          <w:rFonts w:ascii="Calibri" w:hAnsi="Calibri"/>
          <w:sz w:val="21"/>
        </w:rPr>
        <w:t xml:space="preserve">, </w:t>
      </w:r>
      <w:r w:rsidRPr="00DD7065">
        <w:rPr>
          <w:rFonts w:ascii="Calibri" w:hAnsi="Calibri"/>
          <w:sz w:val="21"/>
        </w:rPr>
        <w:t>WA</w:t>
      </w:r>
    </w:p>
    <w:p w14:paraId="4320D5FF" w14:textId="77777777" w:rsidR="000605D4" w:rsidRPr="00DD7065" w:rsidRDefault="000605D4" w:rsidP="000605D4">
      <w:pPr>
        <w:pStyle w:val="Body1"/>
        <w:rPr>
          <w:rFonts w:ascii="Calibri" w:hAnsi="Calibri"/>
          <w:sz w:val="21"/>
        </w:rPr>
      </w:pPr>
    </w:p>
    <w:p w14:paraId="6D8FECF0" w14:textId="18B162F6" w:rsidR="000605D4" w:rsidRPr="00DD7065" w:rsidRDefault="000605D4" w:rsidP="000605D4">
      <w:pPr>
        <w:pStyle w:val="Body1"/>
        <w:rPr>
          <w:rFonts w:ascii="Calibri" w:hAnsi="Calibri"/>
          <w:sz w:val="21"/>
        </w:rPr>
      </w:pPr>
      <w:r w:rsidRPr="00DD7065">
        <w:rPr>
          <w:rFonts w:ascii="Calibri" w:hAnsi="Calibri"/>
          <w:sz w:val="21"/>
        </w:rPr>
        <w:t xml:space="preserve">Immersive 12 week, full-time web development training program, where nearly 1000 hours of intensive coding experience integrated the implementation and iteration of various projects </w:t>
      </w:r>
      <w:r w:rsidR="00044698" w:rsidRPr="00DD7065">
        <w:rPr>
          <w:rFonts w:ascii="Calibri" w:hAnsi="Calibri"/>
          <w:sz w:val="21"/>
        </w:rPr>
        <w:t>with</w:t>
      </w:r>
      <w:r w:rsidRPr="00DD7065">
        <w:rPr>
          <w:rFonts w:ascii="Calibri" w:hAnsi="Calibri"/>
          <w:sz w:val="21"/>
        </w:rPr>
        <w:t>in the LAMP, MEAN, and iOS Swift development stacks.</w:t>
      </w:r>
    </w:p>
    <w:p w14:paraId="7B1CB417" w14:textId="77777777" w:rsidR="000605D4" w:rsidRPr="00DD7065" w:rsidRDefault="000605D4" w:rsidP="000605D4">
      <w:pPr>
        <w:pStyle w:val="Body1"/>
        <w:rPr>
          <w:rFonts w:ascii="Calibri" w:hAnsi="Calibri"/>
          <w:sz w:val="21"/>
        </w:rPr>
      </w:pPr>
    </w:p>
    <w:p w14:paraId="20BAFA71" w14:textId="37FA683E" w:rsidR="00FA52DE" w:rsidRPr="00DD7065" w:rsidRDefault="00FA52DE">
      <w:pPr>
        <w:pStyle w:val="Body1"/>
        <w:rPr>
          <w:rFonts w:ascii="Calibri" w:hAnsi="Calibri"/>
          <w:b/>
          <w:sz w:val="21"/>
        </w:rPr>
      </w:pPr>
      <w:r w:rsidRPr="00DD7065">
        <w:rPr>
          <w:rFonts w:ascii="Calibri" w:hAnsi="Calibri"/>
          <w:b/>
          <w:sz w:val="21"/>
        </w:rPr>
        <w:t>Bachelor of Science in Mechanical Engineering</w:t>
      </w:r>
      <w:r w:rsidR="000605D4" w:rsidRPr="00DD7065">
        <w:rPr>
          <w:rFonts w:ascii="Calibri" w:hAnsi="Calibri"/>
          <w:b/>
          <w:sz w:val="21"/>
        </w:rPr>
        <w:t>, 2010</w:t>
      </w:r>
    </w:p>
    <w:p w14:paraId="40268948" w14:textId="7011D9B1" w:rsidR="00FA52DE" w:rsidRPr="00DD7065" w:rsidRDefault="00FA52DE">
      <w:pPr>
        <w:pStyle w:val="Body1"/>
        <w:rPr>
          <w:rFonts w:ascii="Calibri" w:hAnsi="Calibri"/>
          <w:sz w:val="21"/>
        </w:rPr>
      </w:pPr>
      <w:r w:rsidRPr="00DD7065">
        <w:rPr>
          <w:rFonts w:ascii="Calibri" w:hAnsi="Calibri"/>
          <w:sz w:val="21"/>
        </w:rPr>
        <w:t>Florida Inter</w:t>
      </w:r>
      <w:r w:rsidR="000605D4" w:rsidRPr="00DD7065">
        <w:rPr>
          <w:rFonts w:ascii="Calibri" w:hAnsi="Calibri"/>
          <w:sz w:val="21"/>
        </w:rPr>
        <w:t>national University - Miami, FL</w:t>
      </w:r>
    </w:p>
    <w:p w14:paraId="216D6CE5" w14:textId="77777777" w:rsidR="00883662" w:rsidRPr="00DD7065" w:rsidRDefault="00883662">
      <w:pPr>
        <w:pStyle w:val="Body1"/>
        <w:rPr>
          <w:rFonts w:ascii="Calibri" w:hAnsi="Calibri"/>
          <w:sz w:val="21"/>
        </w:rPr>
      </w:pPr>
    </w:p>
    <w:p w14:paraId="2EF07E2D" w14:textId="5E02FE76" w:rsidR="00DD7065" w:rsidRPr="00DD7065" w:rsidRDefault="006D3371" w:rsidP="006D3371">
      <w:pPr>
        <w:pStyle w:val="Body1"/>
        <w:rPr>
          <w:rFonts w:ascii="Calibri" w:hAnsi="Calibri"/>
          <w:b/>
        </w:rPr>
      </w:pPr>
      <w:r w:rsidRPr="00DD7065">
        <w:rPr>
          <w:rFonts w:ascii="Calibri" w:hAnsi="Calibri"/>
          <w:b/>
        </w:rPr>
        <w:t>TECHNICAL TOOLBOX</w:t>
      </w:r>
    </w:p>
    <w:tbl>
      <w:tblPr>
        <w:tblStyle w:val="TableGrid"/>
        <w:tblW w:w="9810" w:type="dxa"/>
        <w:jc w:val="center"/>
        <w:tblLook w:val="04A0" w:firstRow="1" w:lastRow="0" w:firstColumn="1" w:lastColumn="0" w:noHBand="0" w:noVBand="1"/>
      </w:tblPr>
      <w:tblGrid>
        <w:gridCol w:w="2745"/>
        <w:gridCol w:w="7065"/>
      </w:tblGrid>
      <w:tr w:rsidR="00DD7065" w:rsidRPr="006A26F9" w14:paraId="35A43200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7C904745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Programming Languages</w:t>
            </w:r>
          </w:p>
        </w:tc>
        <w:tc>
          <w:tcPr>
            <w:tcW w:w="7065" w:type="dxa"/>
            <w:noWrap/>
            <w:hideMark/>
          </w:tcPr>
          <w:p w14:paraId="460B2C02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iOS Swift 2, JavaScript, PHP</w:t>
            </w:r>
          </w:p>
        </w:tc>
      </w:tr>
      <w:tr w:rsidR="00DD7065" w:rsidRPr="006A26F9" w14:paraId="0E4EBA48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771F0BB4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Frameworks</w:t>
            </w:r>
          </w:p>
        </w:tc>
        <w:tc>
          <w:tcPr>
            <w:tcW w:w="7065" w:type="dxa"/>
            <w:noWrap/>
            <w:hideMark/>
          </w:tcPr>
          <w:p w14:paraId="7D10F332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Express, Angular JS, CodeIgniter</w:t>
            </w:r>
          </w:p>
        </w:tc>
      </w:tr>
      <w:tr w:rsidR="00DD7065" w:rsidRPr="006A26F9" w14:paraId="428A9278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7D4D0C08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Libraries</w:t>
            </w:r>
          </w:p>
        </w:tc>
        <w:tc>
          <w:tcPr>
            <w:tcW w:w="7065" w:type="dxa"/>
            <w:noWrap/>
            <w:hideMark/>
          </w:tcPr>
          <w:p w14:paraId="0FD391BC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jQuery, Socket.IO, Twitter Bootstrap</w:t>
            </w:r>
          </w:p>
        </w:tc>
      </w:tr>
      <w:tr w:rsidR="00DD7065" w:rsidRPr="006A26F9" w14:paraId="2AB67AE1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5921CFC6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Databases</w:t>
            </w:r>
          </w:p>
        </w:tc>
        <w:tc>
          <w:tcPr>
            <w:tcW w:w="7065" w:type="dxa"/>
            <w:noWrap/>
            <w:hideMark/>
          </w:tcPr>
          <w:p w14:paraId="012CB208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NoSQL (MongoDB), SQL (MySQL)</w:t>
            </w:r>
          </w:p>
        </w:tc>
      </w:tr>
      <w:tr w:rsidR="00DD7065" w:rsidRPr="006A26F9" w14:paraId="347BEF6F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3594D664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Servers</w:t>
            </w:r>
          </w:p>
        </w:tc>
        <w:tc>
          <w:tcPr>
            <w:tcW w:w="7065" w:type="dxa"/>
            <w:noWrap/>
            <w:hideMark/>
          </w:tcPr>
          <w:p w14:paraId="29F198B4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Node.js, Apache</w:t>
            </w:r>
          </w:p>
        </w:tc>
      </w:tr>
      <w:tr w:rsidR="00DD7065" w:rsidRPr="006A26F9" w14:paraId="03685088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119D3817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Development Tools</w:t>
            </w:r>
          </w:p>
        </w:tc>
        <w:tc>
          <w:tcPr>
            <w:tcW w:w="7065" w:type="dxa"/>
            <w:noWrap/>
            <w:hideMark/>
          </w:tcPr>
          <w:p w14:paraId="577D77C3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Sublime Text, Git/Github, Terminal</w:t>
            </w:r>
          </w:p>
        </w:tc>
      </w:tr>
      <w:tr w:rsidR="00DD7065" w:rsidRPr="006A26F9" w14:paraId="0FA497B5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53E618F8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Methodology</w:t>
            </w:r>
          </w:p>
        </w:tc>
        <w:tc>
          <w:tcPr>
            <w:tcW w:w="7065" w:type="dxa"/>
            <w:noWrap/>
            <w:hideMark/>
          </w:tcPr>
          <w:p w14:paraId="3D58B856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MVC, OOP, RESTful, Agile, Scrum</w:t>
            </w:r>
          </w:p>
        </w:tc>
      </w:tr>
      <w:tr w:rsidR="00DD7065" w:rsidRPr="006A26F9" w14:paraId="089A841C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385CB3C6" w14:textId="1A5A30C9" w:rsidR="00DD7065" w:rsidRPr="006A26F9" w:rsidRDefault="00DD7065" w:rsidP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Engineering Skills</w:t>
            </w:r>
          </w:p>
        </w:tc>
        <w:tc>
          <w:tcPr>
            <w:tcW w:w="7065" w:type="dxa"/>
            <w:noWrap/>
            <w:hideMark/>
          </w:tcPr>
          <w:p w14:paraId="57699589" w14:textId="49513880" w:rsidR="00DD7065" w:rsidRPr="006A26F9" w:rsidRDefault="00DD7065" w:rsidP="001B6B6C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 xml:space="preserve">CAD (SolidWorks, </w:t>
            </w:r>
            <w:r w:rsidR="001B6B6C">
              <w:rPr>
                <w:rFonts w:ascii="Calibri" w:hAnsi="Calibri"/>
                <w:color w:val="000000"/>
                <w:sz w:val="21"/>
                <w:szCs w:val="21"/>
              </w:rPr>
              <w:t>Inventor</w:t>
            </w: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), FEA (SolidWorks, Ansys), Six Sigma, Lean</w:t>
            </w:r>
          </w:p>
        </w:tc>
      </w:tr>
      <w:tr w:rsidR="00DD7065" w:rsidRPr="006A26F9" w14:paraId="6FC5ECB3" w14:textId="77777777" w:rsidTr="006A26F9">
        <w:trPr>
          <w:trHeight w:val="144"/>
          <w:jc w:val="center"/>
        </w:trPr>
        <w:tc>
          <w:tcPr>
            <w:tcW w:w="2745" w:type="dxa"/>
            <w:noWrap/>
            <w:hideMark/>
          </w:tcPr>
          <w:p w14:paraId="2ACAE9C2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Foreign Languages</w:t>
            </w:r>
          </w:p>
        </w:tc>
        <w:tc>
          <w:tcPr>
            <w:tcW w:w="7065" w:type="dxa"/>
            <w:noWrap/>
            <w:hideMark/>
          </w:tcPr>
          <w:p w14:paraId="45768B2C" w14:textId="77777777" w:rsidR="00DD7065" w:rsidRPr="006A26F9" w:rsidRDefault="00DD7065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 w:rsidRPr="006A26F9">
              <w:rPr>
                <w:rFonts w:ascii="Calibri" w:hAnsi="Calibri"/>
                <w:color w:val="000000"/>
                <w:sz w:val="21"/>
                <w:szCs w:val="21"/>
              </w:rPr>
              <w:t>Spanish</w:t>
            </w:r>
          </w:p>
        </w:tc>
      </w:tr>
    </w:tbl>
    <w:p w14:paraId="77A072B1" w14:textId="77777777" w:rsidR="00FA52DE" w:rsidRPr="00DD7065" w:rsidRDefault="00FA52DE">
      <w:pPr>
        <w:pStyle w:val="Body1"/>
        <w:rPr>
          <w:rFonts w:ascii="Calibri" w:hAnsi="Calibri"/>
          <w:sz w:val="20"/>
        </w:rPr>
      </w:pPr>
    </w:p>
    <w:p w14:paraId="615CE530" w14:textId="77777777" w:rsidR="00FA52DE" w:rsidRPr="00DD7065" w:rsidRDefault="00FA52DE">
      <w:pPr>
        <w:pStyle w:val="Body1"/>
        <w:tabs>
          <w:tab w:val="right" w:pos="10492"/>
        </w:tabs>
        <w:rPr>
          <w:rFonts w:ascii="Calibri" w:hAnsi="Calibri"/>
          <w:b/>
        </w:rPr>
      </w:pPr>
      <w:r w:rsidRPr="00DD7065">
        <w:rPr>
          <w:rFonts w:ascii="Calibri" w:hAnsi="Calibri"/>
          <w:b/>
        </w:rPr>
        <w:t>CERTIFICATIONS</w:t>
      </w:r>
    </w:p>
    <w:p w14:paraId="43D14A10" w14:textId="77777777" w:rsidR="00D92571" w:rsidRPr="00DD7065" w:rsidRDefault="00D92571" w:rsidP="00B15B56">
      <w:pPr>
        <w:pStyle w:val="Body1"/>
        <w:numPr>
          <w:ilvl w:val="0"/>
          <w:numId w:val="70"/>
        </w:numPr>
        <w:rPr>
          <w:rFonts w:ascii="Calibri" w:hAnsi="Calibri"/>
          <w:sz w:val="21"/>
          <w:szCs w:val="21"/>
        </w:rPr>
      </w:pPr>
      <w:r w:rsidRPr="00DD7065">
        <w:rPr>
          <w:rFonts w:ascii="Calibri" w:hAnsi="Calibri"/>
          <w:sz w:val="21"/>
          <w:szCs w:val="21"/>
        </w:rPr>
        <w:t>Intro</w:t>
      </w:r>
      <w:r w:rsidR="00E76D55" w:rsidRPr="00DD7065">
        <w:rPr>
          <w:rFonts w:ascii="Calibri" w:hAnsi="Calibri"/>
          <w:sz w:val="21"/>
          <w:szCs w:val="21"/>
        </w:rPr>
        <w:t>duction to Computer Science and Programming Using Python (</w:t>
      </w:r>
      <w:r w:rsidR="00E76D55" w:rsidRPr="00DD7065">
        <w:rPr>
          <w:rFonts w:ascii="Calibri" w:hAnsi="Calibri"/>
          <w:i/>
          <w:sz w:val="21"/>
          <w:szCs w:val="21"/>
        </w:rPr>
        <w:t>January 2014)</w:t>
      </w:r>
    </w:p>
    <w:p w14:paraId="2D326781" w14:textId="77777777" w:rsidR="00FA52DE" w:rsidRPr="00DD7065" w:rsidRDefault="00FA52DE" w:rsidP="00B15B56">
      <w:pPr>
        <w:pStyle w:val="Body1"/>
        <w:numPr>
          <w:ilvl w:val="0"/>
          <w:numId w:val="70"/>
        </w:numPr>
        <w:rPr>
          <w:rFonts w:ascii="Calibri" w:hAnsi="Calibri"/>
        </w:rPr>
      </w:pPr>
      <w:r w:rsidRPr="00DD7065">
        <w:rPr>
          <w:rFonts w:ascii="Calibri" w:hAnsi="Calibri"/>
          <w:sz w:val="21"/>
        </w:rPr>
        <w:t>ISO 9001:2008 Lead Auditor Certification (</w:t>
      </w:r>
      <w:r w:rsidRPr="00DD7065">
        <w:rPr>
          <w:rFonts w:ascii="Calibri" w:hAnsi="Calibri"/>
          <w:i/>
          <w:sz w:val="21"/>
        </w:rPr>
        <w:t>October 2011</w:t>
      </w:r>
      <w:r w:rsidRPr="00DD7065">
        <w:rPr>
          <w:rFonts w:ascii="Calibri" w:hAnsi="Calibri"/>
          <w:sz w:val="21"/>
        </w:rPr>
        <w:t>)</w:t>
      </w:r>
    </w:p>
    <w:p w14:paraId="4561E18F" w14:textId="77777777" w:rsidR="00FA52DE" w:rsidRPr="00DD7065" w:rsidRDefault="00FA52DE" w:rsidP="00B15B56">
      <w:pPr>
        <w:pStyle w:val="Body1"/>
        <w:numPr>
          <w:ilvl w:val="0"/>
          <w:numId w:val="70"/>
        </w:numPr>
        <w:rPr>
          <w:rFonts w:ascii="Calibri" w:hAnsi="Calibri"/>
        </w:rPr>
      </w:pPr>
      <w:r w:rsidRPr="00DD7065">
        <w:rPr>
          <w:rFonts w:ascii="Calibri" w:hAnsi="Calibri"/>
          <w:sz w:val="21"/>
        </w:rPr>
        <w:t>Lean Systems Certification (</w:t>
      </w:r>
      <w:r w:rsidRPr="00DD7065">
        <w:rPr>
          <w:rFonts w:ascii="Calibri" w:hAnsi="Calibri"/>
          <w:i/>
          <w:sz w:val="21"/>
        </w:rPr>
        <w:t>August 2011</w:t>
      </w:r>
      <w:r w:rsidRPr="00DD7065">
        <w:rPr>
          <w:rFonts w:ascii="Calibri" w:hAnsi="Calibri"/>
          <w:sz w:val="21"/>
        </w:rPr>
        <w:t>)</w:t>
      </w:r>
    </w:p>
    <w:p w14:paraId="2808CE9B" w14:textId="77777777" w:rsidR="00FA52DE" w:rsidRPr="00DD7065" w:rsidRDefault="00FA52DE" w:rsidP="00B15B56">
      <w:pPr>
        <w:pStyle w:val="Body1"/>
        <w:numPr>
          <w:ilvl w:val="0"/>
          <w:numId w:val="70"/>
        </w:numPr>
        <w:rPr>
          <w:rFonts w:ascii="Calibri" w:hAnsi="Calibri"/>
        </w:rPr>
      </w:pPr>
      <w:r w:rsidRPr="00DD7065">
        <w:rPr>
          <w:rFonts w:ascii="Calibri" w:hAnsi="Calibri"/>
          <w:sz w:val="21"/>
        </w:rPr>
        <w:t>Six Sigma: Green Belt Certification (</w:t>
      </w:r>
      <w:r w:rsidRPr="00DD7065">
        <w:rPr>
          <w:rFonts w:ascii="Calibri" w:hAnsi="Calibri"/>
          <w:i/>
          <w:sz w:val="21"/>
        </w:rPr>
        <w:t>May 2011</w:t>
      </w:r>
      <w:r w:rsidRPr="00DD7065">
        <w:rPr>
          <w:rFonts w:ascii="Calibri" w:hAnsi="Calibri"/>
          <w:sz w:val="21"/>
        </w:rPr>
        <w:t>)</w:t>
      </w:r>
    </w:p>
    <w:p w14:paraId="6E62BC4F" w14:textId="77777777" w:rsidR="00FA52DE" w:rsidRPr="00DD7065" w:rsidRDefault="00FA52DE" w:rsidP="00B15B56">
      <w:pPr>
        <w:pStyle w:val="Body1"/>
        <w:numPr>
          <w:ilvl w:val="0"/>
          <w:numId w:val="70"/>
        </w:numPr>
        <w:rPr>
          <w:rFonts w:ascii="Calibri" w:hAnsi="Calibri"/>
        </w:rPr>
      </w:pPr>
      <w:r w:rsidRPr="00DD7065">
        <w:rPr>
          <w:rFonts w:ascii="Calibri" w:hAnsi="Calibri"/>
          <w:sz w:val="21"/>
        </w:rPr>
        <w:t>Professional Certificate in Robotics Engineering (</w:t>
      </w:r>
      <w:r w:rsidRPr="00DD7065">
        <w:rPr>
          <w:rFonts w:ascii="Calibri" w:hAnsi="Calibri"/>
          <w:i/>
          <w:sz w:val="21"/>
        </w:rPr>
        <w:t>December 2010</w:t>
      </w:r>
      <w:r w:rsidRPr="00DD7065">
        <w:rPr>
          <w:rFonts w:ascii="Calibri" w:hAnsi="Calibri"/>
          <w:sz w:val="21"/>
        </w:rPr>
        <w:t>)</w:t>
      </w:r>
    </w:p>
    <w:p w14:paraId="64661C40" w14:textId="557329E3" w:rsidR="00FA52DE" w:rsidRPr="00DD7065" w:rsidRDefault="00FA52DE" w:rsidP="0075409B">
      <w:pPr>
        <w:pStyle w:val="Body1"/>
        <w:tabs>
          <w:tab w:val="right" w:pos="10492"/>
        </w:tabs>
        <w:rPr>
          <w:rFonts w:ascii="Calibri" w:hAnsi="Calibri"/>
          <w:b/>
          <w:sz w:val="22"/>
        </w:rPr>
      </w:pPr>
      <w:r w:rsidRPr="00DD7065">
        <w:rPr>
          <w:rFonts w:ascii="Calibri" w:hAnsi="Calibri"/>
          <w:sz w:val="16"/>
        </w:rPr>
        <w:t xml:space="preserve">               </w:t>
      </w:r>
    </w:p>
    <w:p w14:paraId="2EFB42B5" w14:textId="77777777" w:rsidR="006D3371" w:rsidRDefault="006D3371" w:rsidP="006D3371">
      <w:pPr>
        <w:pStyle w:val="Body1"/>
        <w:rPr>
          <w:rFonts w:ascii="Calibri" w:hAnsi="Calibri"/>
          <w:b/>
        </w:rPr>
      </w:pPr>
      <w:r w:rsidRPr="00DD7065">
        <w:rPr>
          <w:rFonts w:ascii="Calibri" w:hAnsi="Calibri"/>
          <w:b/>
        </w:rPr>
        <w:t>PROJECTS</w:t>
      </w:r>
    </w:p>
    <w:p w14:paraId="0FEC529F" w14:textId="77777777" w:rsidR="00F07E78" w:rsidRPr="0081563A" w:rsidRDefault="00F07E78" w:rsidP="00F07E78">
      <w:pPr>
        <w:pStyle w:val="Body1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 xml:space="preserve">Lighthouse Beacon Service, </w:t>
      </w:r>
      <w:r>
        <w:rPr>
          <w:rFonts w:ascii="Calibri" w:hAnsi="Calibri"/>
          <w:sz w:val="21"/>
        </w:rPr>
        <w:t>September</w:t>
      </w:r>
      <w:r w:rsidRPr="00DD7065">
        <w:rPr>
          <w:rFonts w:ascii="Calibri" w:hAnsi="Calibri"/>
          <w:sz w:val="21"/>
        </w:rPr>
        <w:t xml:space="preserve"> 201</w:t>
      </w:r>
      <w:r>
        <w:rPr>
          <w:rFonts w:ascii="Calibri" w:hAnsi="Calibri"/>
          <w:sz w:val="21"/>
        </w:rPr>
        <w:t>5</w:t>
      </w:r>
    </w:p>
    <w:p w14:paraId="782A66BD" w14:textId="0997C5BB" w:rsidR="00F07E78" w:rsidRPr="00F07E78" w:rsidRDefault="00F07E78" w:rsidP="00F07E78">
      <w:pPr>
        <w:pStyle w:val="Body1"/>
        <w:rPr>
          <w:rFonts w:ascii="Calibri" w:hAnsi="Calibri"/>
          <w:i/>
          <w:sz w:val="21"/>
        </w:rPr>
      </w:pPr>
      <w:r w:rsidRPr="00F07E78">
        <w:rPr>
          <w:rFonts w:ascii="Calibri" w:hAnsi="Calibri"/>
          <w:sz w:val="21"/>
        </w:rPr>
        <w:t>Designed a</w:t>
      </w:r>
      <w:r>
        <w:rPr>
          <w:rFonts w:ascii="Calibri" w:hAnsi="Calibri"/>
          <w:sz w:val="21"/>
        </w:rPr>
        <w:t xml:space="preserve"> web service</w:t>
      </w:r>
      <w:r w:rsidRPr="00F07E78">
        <w:rPr>
          <w:rFonts w:ascii="Calibri" w:hAnsi="Calibri"/>
          <w:sz w:val="21"/>
        </w:rPr>
        <w:t xml:space="preserve"> using </w:t>
      </w:r>
      <w:r>
        <w:rPr>
          <w:rFonts w:ascii="Calibri" w:hAnsi="Calibri"/>
          <w:sz w:val="21"/>
        </w:rPr>
        <w:t xml:space="preserve">MEAN and Node.js where users </w:t>
      </w:r>
      <w:r w:rsidR="001D6EA5">
        <w:rPr>
          <w:rFonts w:ascii="Calibri" w:hAnsi="Calibri"/>
          <w:sz w:val="21"/>
        </w:rPr>
        <w:t>can</w:t>
      </w:r>
      <w:r>
        <w:rPr>
          <w:rFonts w:ascii="Calibri" w:hAnsi="Calibri"/>
          <w:sz w:val="21"/>
        </w:rPr>
        <w:t xml:space="preserve"> set up “beacons” that served as </w:t>
      </w:r>
      <w:r w:rsidR="00FC68F3">
        <w:rPr>
          <w:rFonts w:ascii="Calibri" w:hAnsi="Calibri"/>
          <w:sz w:val="21"/>
        </w:rPr>
        <w:t>geolocations that other uses could then send their estimated time of arrival to the beacon created/manager</w:t>
      </w:r>
      <w:r>
        <w:rPr>
          <w:rFonts w:ascii="Calibri" w:hAnsi="Calibri"/>
          <w:sz w:val="21"/>
        </w:rPr>
        <w:t xml:space="preserve">. Primarily worked on backend within a team of </w:t>
      </w:r>
      <w:r w:rsidR="001D6EA5">
        <w:rPr>
          <w:rFonts w:ascii="Calibri" w:hAnsi="Calibri"/>
          <w:sz w:val="21"/>
        </w:rPr>
        <w:t>three</w:t>
      </w:r>
      <w:r>
        <w:rPr>
          <w:rFonts w:ascii="Calibri" w:hAnsi="Calibri"/>
          <w:sz w:val="21"/>
        </w:rPr>
        <w:t xml:space="preserve">. </w:t>
      </w:r>
      <w:r>
        <w:rPr>
          <w:rFonts w:ascii="Calibri" w:hAnsi="Calibri"/>
          <w:i/>
          <w:sz w:val="21"/>
        </w:rPr>
        <w:t>Tech: MEAN, MongoDB, Node.js, Socket.io.</w:t>
      </w:r>
    </w:p>
    <w:p w14:paraId="0DB45DB8" w14:textId="77777777" w:rsidR="00F07E78" w:rsidRDefault="00F07E78" w:rsidP="0081563A">
      <w:pPr>
        <w:pStyle w:val="Body1"/>
        <w:rPr>
          <w:rFonts w:ascii="Calibri" w:hAnsi="Calibri"/>
          <w:b/>
          <w:sz w:val="21"/>
        </w:rPr>
      </w:pPr>
    </w:p>
    <w:p w14:paraId="613F81A1" w14:textId="49B4B6F7" w:rsidR="0081563A" w:rsidRPr="0081563A" w:rsidRDefault="005F1ABE" w:rsidP="0081563A">
      <w:pPr>
        <w:pStyle w:val="Body1"/>
        <w:rPr>
          <w:rFonts w:ascii="Calibri" w:hAnsi="Calibri"/>
          <w:b/>
          <w:sz w:val="21"/>
        </w:rPr>
      </w:pPr>
      <w:r>
        <w:rPr>
          <w:rFonts w:ascii="Calibri" w:hAnsi="Calibri"/>
          <w:b/>
          <w:sz w:val="21"/>
        </w:rPr>
        <w:t>Artismo Merchant Website</w:t>
      </w:r>
      <w:r w:rsidR="0081563A">
        <w:rPr>
          <w:rFonts w:ascii="Calibri" w:hAnsi="Calibri"/>
          <w:b/>
          <w:sz w:val="21"/>
        </w:rPr>
        <w:t xml:space="preserve">, </w:t>
      </w:r>
      <w:r>
        <w:rPr>
          <w:rFonts w:ascii="Calibri" w:hAnsi="Calibri"/>
          <w:sz w:val="21"/>
        </w:rPr>
        <w:t>August</w:t>
      </w:r>
      <w:r w:rsidR="0081563A" w:rsidRPr="00DD7065">
        <w:rPr>
          <w:rFonts w:ascii="Calibri" w:hAnsi="Calibri"/>
          <w:sz w:val="21"/>
        </w:rPr>
        <w:t xml:space="preserve"> 201</w:t>
      </w:r>
      <w:r>
        <w:rPr>
          <w:rFonts w:ascii="Calibri" w:hAnsi="Calibri"/>
          <w:sz w:val="21"/>
        </w:rPr>
        <w:t>5</w:t>
      </w:r>
    </w:p>
    <w:p w14:paraId="7C129DE1" w14:textId="13DE90FC" w:rsidR="006D3371" w:rsidRDefault="0081563A" w:rsidP="006D3371">
      <w:pPr>
        <w:pStyle w:val="Body1"/>
        <w:rPr>
          <w:rFonts w:ascii="Calibri" w:hAnsi="Calibri"/>
          <w:i/>
          <w:sz w:val="21"/>
        </w:rPr>
      </w:pPr>
      <w:r w:rsidRPr="00F07E78">
        <w:rPr>
          <w:rFonts w:ascii="Calibri" w:hAnsi="Calibri"/>
          <w:sz w:val="21"/>
        </w:rPr>
        <w:t xml:space="preserve">Designed </w:t>
      </w:r>
      <w:r w:rsidR="005F1ABE" w:rsidRPr="00F07E78">
        <w:rPr>
          <w:rFonts w:ascii="Calibri" w:hAnsi="Calibri"/>
          <w:sz w:val="21"/>
        </w:rPr>
        <w:t>an ecommerce website using PHP and Apache server</w:t>
      </w:r>
      <w:r w:rsidR="00F07E78" w:rsidRPr="00F07E78">
        <w:rPr>
          <w:rFonts w:ascii="Calibri" w:hAnsi="Calibri"/>
          <w:sz w:val="21"/>
        </w:rPr>
        <w:t xml:space="preserve"> </w:t>
      </w:r>
      <w:r w:rsidR="00F07E78">
        <w:rPr>
          <w:rFonts w:ascii="Calibri" w:hAnsi="Calibri"/>
          <w:sz w:val="21"/>
        </w:rPr>
        <w:t xml:space="preserve">where users </w:t>
      </w:r>
      <w:r w:rsidR="001D6EA5">
        <w:rPr>
          <w:rFonts w:ascii="Calibri" w:hAnsi="Calibri"/>
          <w:sz w:val="21"/>
        </w:rPr>
        <w:t>can</w:t>
      </w:r>
      <w:r w:rsidR="00F07E78">
        <w:rPr>
          <w:rFonts w:ascii="Calibri" w:hAnsi="Calibri"/>
          <w:sz w:val="21"/>
        </w:rPr>
        <w:t xml:space="preserve"> upload images of pieces of art and sell them through the website. Primarily worked on backend within a team of three. </w:t>
      </w:r>
      <w:r w:rsidR="00F07E78">
        <w:rPr>
          <w:rFonts w:ascii="Calibri" w:hAnsi="Calibri"/>
          <w:i/>
          <w:sz w:val="21"/>
        </w:rPr>
        <w:t>Tech: PHP, MySQL server, HTML, CSS.</w:t>
      </w:r>
    </w:p>
    <w:p w14:paraId="3E8D4AA3" w14:textId="77777777" w:rsidR="00F7799F" w:rsidRPr="00F7799F" w:rsidRDefault="00F7799F" w:rsidP="006D3371">
      <w:pPr>
        <w:pStyle w:val="Body1"/>
        <w:rPr>
          <w:rFonts w:ascii="Calibri" w:hAnsi="Calibri"/>
          <w:i/>
          <w:sz w:val="21"/>
        </w:rPr>
      </w:pPr>
    </w:p>
    <w:p w14:paraId="713FC0DD" w14:textId="77777777" w:rsidR="006D3371" w:rsidRPr="00DD7065" w:rsidRDefault="006D3371" w:rsidP="006D3371">
      <w:pPr>
        <w:pStyle w:val="Body1"/>
        <w:rPr>
          <w:rFonts w:ascii="Calibri" w:hAnsi="Calibri"/>
          <w:sz w:val="21"/>
        </w:rPr>
      </w:pPr>
      <w:r w:rsidRPr="00DD7065">
        <w:rPr>
          <w:rFonts w:ascii="Calibri" w:hAnsi="Calibri"/>
          <w:b/>
          <w:sz w:val="21"/>
        </w:rPr>
        <w:t xml:space="preserve">Tele-operated Search and Rescue Robot </w:t>
      </w:r>
    </w:p>
    <w:p w14:paraId="0CE34D07" w14:textId="58EDB849" w:rsidR="006D3371" w:rsidRPr="0081563A" w:rsidRDefault="006D3371" w:rsidP="006D3371">
      <w:pPr>
        <w:pStyle w:val="Body1"/>
        <w:rPr>
          <w:rFonts w:ascii="Calibri" w:hAnsi="Calibri"/>
          <w:sz w:val="21"/>
        </w:rPr>
      </w:pPr>
      <w:r w:rsidRPr="00DD7065">
        <w:rPr>
          <w:rFonts w:ascii="Calibri" w:hAnsi="Calibri"/>
          <w:sz w:val="21"/>
        </w:rPr>
        <w:t>Florida International University – Undergraduate Research</w:t>
      </w:r>
      <w:r w:rsidR="0081563A">
        <w:rPr>
          <w:rFonts w:ascii="Calibri" w:hAnsi="Calibri"/>
          <w:sz w:val="21"/>
        </w:rPr>
        <w:t xml:space="preserve">, </w:t>
      </w:r>
      <w:r w:rsidRPr="00DD7065">
        <w:rPr>
          <w:rFonts w:ascii="Calibri" w:hAnsi="Calibri"/>
          <w:i/>
          <w:sz w:val="21"/>
        </w:rPr>
        <w:t>August 2010 – November 2010</w:t>
      </w:r>
    </w:p>
    <w:p w14:paraId="070EABC3" w14:textId="77777777" w:rsidR="006D3371" w:rsidRPr="00DD7065" w:rsidRDefault="006D3371" w:rsidP="006D3371">
      <w:pPr>
        <w:outlineLvl w:val="0"/>
        <w:rPr>
          <w:rFonts w:ascii="Calibri" w:eastAsia="Arial Unicode MS" w:hAnsi="Calibri"/>
          <w:i/>
          <w:color w:val="000000"/>
          <w:sz w:val="21"/>
          <w:u w:color="000000"/>
        </w:rPr>
      </w:pPr>
      <w:r w:rsidRPr="00DD7065">
        <w:rPr>
          <w:rFonts w:ascii="Calibri" w:eastAsia="Arial Unicode MS" w:hAnsi="Calibri"/>
          <w:i/>
          <w:color w:val="000000"/>
          <w:sz w:val="22"/>
          <w:u w:color="000000"/>
        </w:rPr>
        <w:t>Design of a tele-operated search and rescue robot for the DOE</w:t>
      </w:r>
    </w:p>
    <w:p w14:paraId="24084C27" w14:textId="0917157F" w:rsidR="006D3371" w:rsidRPr="00DD7065" w:rsidRDefault="006D3371" w:rsidP="006D3371">
      <w:pPr>
        <w:numPr>
          <w:ilvl w:val="0"/>
          <w:numId w:val="77"/>
        </w:numPr>
        <w:ind w:left="1113" w:hanging="393"/>
        <w:outlineLvl w:val="0"/>
        <w:rPr>
          <w:rFonts w:ascii="Calibri" w:eastAsia="Arial Unicode MS" w:hAnsi="Calibri"/>
          <w:color w:val="000000"/>
          <w:sz w:val="22"/>
          <w:u w:color="000000"/>
        </w:rPr>
      </w:pPr>
      <w:r w:rsidRPr="00DD7065">
        <w:rPr>
          <w:rFonts w:ascii="Calibri" w:eastAsia="Arial Unicode MS" w:hAnsi="Calibri"/>
          <w:color w:val="000000"/>
          <w:sz w:val="22"/>
          <w:u w:color="000000"/>
        </w:rPr>
        <w:t>Designed parts for prototype in SolidWorks</w:t>
      </w:r>
      <w:r w:rsidR="0081563A">
        <w:rPr>
          <w:rFonts w:ascii="Calibri" w:eastAsia="Arial Unicode MS" w:hAnsi="Calibri"/>
          <w:color w:val="000000"/>
          <w:sz w:val="22"/>
          <w:u w:color="000000"/>
        </w:rPr>
        <w:t>.</w:t>
      </w:r>
    </w:p>
    <w:p w14:paraId="6D5E4CCE" w14:textId="55A05857" w:rsidR="006D3371" w:rsidRPr="00DD7065" w:rsidRDefault="006D3371" w:rsidP="006D3371">
      <w:pPr>
        <w:numPr>
          <w:ilvl w:val="0"/>
          <w:numId w:val="77"/>
        </w:numPr>
        <w:ind w:left="1080" w:hanging="360"/>
        <w:outlineLvl w:val="0"/>
        <w:rPr>
          <w:rFonts w:ascii="Calibri" w:eastAsia="Arial Unicode MS" w:hAnsi="Calibri"/>
          <w:color w:val="000000"/>
          <w:u w:color="000000"/>
        </w:rPr>
      </w:pPr>
      <w:r w:rsidRPr="00DD7065">
        <w:rPr>
          <w:rFonts w:ascii="Calibri" w:eastAsia="Arial Unicode MS" w:hAnsi="Calibri"/>
          <w:color w:val="000000"/>
          <w:sz w:val="22"/>
          <w:u w:color="000000"/>
        </w:rPr>
        <w:t>Tested/Sampled various samples of code in C++ and PBASIC</w:t>
      </w:r>
      <w:r w:rsidR="0081563A">
        <w:rPr>
          <w:rFonts w:ascii="Calibri" w:eastAsia="Arial Unicode MS" w:hAnsi="Calibri"/>
          <w:color w:val="000000"/>
          <w:sz w:val="22"/>
          <w:u w:color="000000"/>
        </w:rPr>
        <w:t>.</w:t>
      </w:r>
    </w:p>
    <w:p w14:paraId="55B57677" w14:textId="77777777" w:rsidR="006D3371" w:rsidRPr="00DD7065" w:rsidRDefault="006D3371" w:rsidP="006D3371">
      <w:pPr>
        <w:pStyle w:val="Body1"/>
        <w:rPr>
          <w:rFonts w:ascii="Calibri" w:hAnsi="Calibri"/>
          <w:b/>
          <w:sz w:val="21"/>
        </w:rPr>
      </w:pPr>
    </w:p>
    <w:p w14:paraId="2D8EA858" w14:textId="77777777" w:rsidR="006D3371" w:rsidRPr="00DD7065" w:rsidRDefault="006D3371" w:rsidP="006D3371">
      <w:pPr>
        <w:pStyle w:val="Body1"/>
        <w:rPr>
          <w:rFonts w:ascii="Calibri" w:hAnsi="Calibri"/>
          <w:b/>
          <w:sz w:val="21"/>
        </w:rPr>
      </w:pPr>
      <w:r w:rsidRPr="00DD7065">
        <w:rPr>
          <w:rFonts w:ascii="Calibri" w:hAnsi="Calibri"/>
          <w:b/>
          <w:sz w:val="21"/>
        </w:rPr>
        <w:t xml:space="preserve">Compost Accelerator </w:t>
      </w:r>
    </w:p>
    <w:p w14:paraId="3F742A35" w14:textId="0FE1FB45" w:rsidR="006D3371" w:rsidRPr="0081563A" w:rsidRDefault="006D3371" w:rsidP="006D3371">
      <w:pPr>
        <w:pStyle w:val="Body1"/>
        <w:rPr>
          <w:rFonts w:ascii="Calibri" w:hAnsi="Calibri"/>
          <w:sz w:val="21"/>
        </w:rPr>
      </w:pPr>
      <w:r w:rsidRPr="00DD7065">
        <w:rPr>
          <w:rFonts w:ascii="Calibri" w:hAnsi="Calibri"/>
          <w:sz w:val="21"/>
        </w:rPr>
        <w:t>Florida International University – Senior Design Project</w:t>
      </w:r>
      <w:r w:rsidR="0081563A">
        <w:rPr>
          <w:rFonts w:ascii="Calibri" w:hAnsi="Calibri"/>
          <w:sz w:val="21"/>
        </w:rPr>
        <w:t xml:space="preserve">, </w:t>
      </w:r>
      <w:r w:rsidRPr="00DD7065">
        <w:rPr>
          <w:rFonts w:ascii="Calibri" w:hAnsi="Calibri"/>
          <w:i/>
          <w:sz w:val="21"/>
        </w:rPr>
        <w:t>August 2009 – April 2010</w:t>
      </w:r>
    </w:p>
    <w:p w14:paraId="668416C2" w14:textId="77777777" w:rsidR="006D3371" w:rsidRPr="00DD7065" w:rsidRDefault="006D3371" w:rsidP="006D3371">
      <w:pPr>
        <w:outlineLvl w:val="0"/>
        <w:rPr>
          <w:rFonts w:ascii="Calibri" w:eastAsia="Arial Unicode MS" w:hAnsi="Calibri"/>
          <w:i/>
          <w:color w:val="000000"/>
          <w:sz w:val="21"/>
          <w:u w:color="000000"/>
        </w:rPr>
      </w:pPr>
      <w:r w:rsidRPr="00DD7065">
        <w:rPr>
          <w:rFonts w:ascii="Calibri" w:eastAsia="Arial Unicode MS" w:hAnsi="Calibri"/>
          <w:i/>
          <w:color w:val="000000"/>
          <w:sz w:val="22"/>
          <w:u w:color="000000"/>
        </w:rPr>
        <w:t>Design of a “green” automated system to accelerate composting and reduce household waste</w:t>
      </w:r>
      <w:r w:rsidRPr="00DD7065">
        <w:rPr>
          <w:rFonts w:ascii="Calibri" w:eastAsia="Arial Unicode MS" w:hAnsi="Calibri"/>
          <w:color w:val="000000"/>
          <w:sz w:val="22"/>
          <w:u w:color="000000"/>
        </w:rPr>
        <w:tab/>
      </w:r>
    </w:p>
    <w:p w14:paraId="7469F2B4" w14:textId="68903BBF" w:rsidR="006D3371" w:rsidRPr="00DD7065" w:rsidRDefault="006D3371" w:rsidP="006D3371">
      <w:pPr>
        <w:numPr>
          <w:ilvl w:val="0"/>
          <w:numId w:val="78"/>
        </w:numPr>
        <w:ind w:left="1113" w:hanging="393"/>
        <w:outlineLvl w:val="0"/>
        <w:rPr>
          <w:rFonts w:ascii="Calibri" w:eastAsia="Arial Unicode MS" w:hAnsi="Calibri"/>
          <w:color w:val="000000"/>
          <w:sz w:val="22"/>
          <w:u w:color="000000"/>
        </w:rPr>
      </w:pPr>
      <w:r w:rsidRPr="00DD7065">
        <w:rPr>
          <w:rFonts w:ascii="Calibri" w:eastAsia="Arial Unicode MS" w:hAnsi="Calibri"/>
          <w:color w:val="000000"/>
          <w:sz w:val="22"/>
          <w:u w:color="000000"/>
        </w:rPr>
        <w:t>Programmed microprocessor to utilize device</w:t>
      </w:r>
      <w:r w:rsidR="005F1ABE">
        <w:rPr>
          <w:rFonts w:ascii="Calibri" w:eastAsia="Arial Unicode MS" w:hAnsi="Calibri"/>
          <w:color w:val="000000"/>
          <w:sz w:val="22"/>
          <w:u w:color="000000"/>
        </w:rPr>
        <w:t>s to automate various processes</w:t>
      </w:r>
      <w:r w:rsidR="0081563A">
        <w:rPr>
          <w:rFonts w:ascii="Calibri" w:eastAsia="Arial Unicode MS" w:hAnsi="Calibri"/>
          <w:color w:val="000000"/>
          <w:sz w:val="22"/>
          <w:u w:color="000000"/>
        </w:rPr>
        <w:t>.</w:t>
      </w:r>
    </w:p>
    <w:p w14:paraId="1F90E89E" w14:textId="3482DB1C" w:rsidR="006D3371" w:rsidRPr="00DD7065" w:rsidRDefault="006D3371" w:rsidP="006D3371">
      <w:pPr>
        <w:numPr>
          <w:ilvl w:val="0"/>
          <w:numId w:val="78"/>
        </w:numPr>
        <w:ind w:left="1113" w:hanging="393"/>
        <w:outlineLvl w:val="0"/>
        <w:rPr>
          <w:rFonts w:ascii="Calibri" w:eastAsia="Arial Unicode MS" w:hAnsi="Calibri"/>
          <w:color w:val="000000"/>
          <w:sz w:val="22"/>
          <w:u w:color="000000"/>
        </w:rPr>
      </w:pPr>
      <w:r w:rsidRPr="00DD7065">
        <w:rPr>
          <w:rFonts w:ascii="Calibri" w:eastAsia="Arial Unicode MS" w:hAnsi="Calibri"/>
          <w:color w:val="000000"/>
          <w:sz w:val="22"/>
          <w:u w:color="000000"/>
        </w:rPr>
        <w:t xml:space="preserve">Modeled and simulated components in SolidWorks </w:t>
      </w:r>
      <w:r w:rsidR="005125E0">
        <w:rPr>
          <w:rFonts w:ascii="Calibri" w:eastAsia="Arial Unicode MS" w:hAnsi="Calibri"/>
          <w:color w:val="000000"/>
          <w:sz w:val="22"/>
          <w:u w:color="000000"/>
        </w:rPr>
        <w:t xml:space="preserve">CAD </w:t>
      </w:r>
      <w:bookmarkStart w:id="0" w:name="_GoBack"/>
      <w:bookmarkEnd w:id="0"/>
      <w:r w:rsidRPr="00DD7065">
        <w:rPr>
          <w:rFonts w:ascii="Calibri" w:eastAsia="Arial Unicode MS" w:hAnsi="Calibri"/>
          <w:color w:val="000000"/>
          <w:sz w:val="22"/>
          <w:u w:color="000000"/>
        </w:rPr>
        <w:t>for stress and heat transfer analysis</w:t>
      </w:r>
      <w:r w:rsidR="0081563A">
        <w:rPr>
          <w:rFonts w:ascii="Calibri" w:eastAsia="Arial Unicode MS" w:hAnsi="Calibri"/>
          <w:color w:val="000000"/>
          <w:sz w:val="22"/>
          <w:u w:color="000000"/>
        </w:rPr>
        <w:t>.</w:t>
      </w:r>
    </w:p>
    <w:p w14:paraId="1538A761" w14:textId="3E36E4B9" w:rsidR="006D3371" w:rsidRPr="00DD7065" w:rsidRDefault="006D3371" w:rsidP="006D3371">
      <w:pPr>
        <w:numPr>
          <w:ilvl w:val="0"/>
          <w:numId w:val="78"/>
        </w:numPr>
        <w:ind w:left="1113" w:hanging="393"/>
        <w:outlineLvl w:val="0"/>
        <w:rPr>
          <w:rFonts w:ascii="Calibri" w:eastAsia="Arial Unicode MS" w:hAnsi="Calibri"/>
          <w:color w:val="000000"/>
          <w:sz w:val="22"/>
          <w:u w:color="000000"/>
        </w:rPr>
      </w:pPr>
      <w:r w:rsidRPr="00DD7065">
        <w:rPr>
          <w:rFonts w:ascii="Calibri" w:eastAsia="Arial Unicode MS" w:hAnsi="Calibri"/>
          <w:color w:val="000000"/>
          <w:sz w:val="22"/>
          <w:u w:color="000000"/>
        </w:rPr>
        <w:t xml:space="preserve">Analyzed data to </w:t>
      </w:r>
      <w:r w:rsidR="00E6129D">
        <w:rPr>
          <w:rFonts w:ascii="Calibri" w:eastAsia="Arial Unicode MS" w:hAnsi="Calibri"/>
          <w:color w:val="000000"/>
          <w:sz w:val="22"/>
          <w:u w:color="000000"/>
        </w:rPr>
        <w:t xml:space="preserve">dramatically </w:t>
      </w:r>
      <w:r w:rsidRPr="00DD7065">
        <w:rPr>
          <w:rFonts w:ascii="Calibri" w:eastAsia="Arial Unicode MS" w:hAnsi="Calibri"/>
          <w:color w:val="000000"/>
          <w:sz w:val="22"/>
          <w:u w:color="000000"/>
        </w:rPr>
        <w:t>increase the rate of ve</w:t>
      </w:r>
      <w:r w:rsidR="005F1ABE">
        <w:rPr>
          <w:rFonts w:ascii="Calibri" w:eastAsia="Arial Unicode MS" w:hAnsi="Calibri"/>
          <w:color w:val="000000"/>
          <w:sz w:val="22"/>
          <w:u w:color="000000"/>
        </w:rPr>
        <w:t>rmicomposting within the system</w:t>
      </w:r>
      <w:r w:rsidR="0081563A">
        <w:rPr>
          <w:rFonts w:ascii="Calibri" w:eastAsia="Arial Unicode MS" w:hAnsi="Calibri"/>
          <w:color w:val="000000"/>
          <w:sz w:val="22"/>
          <w:u w:color="000000"/>
        </w:rPr>
        <w:t>.</w:t>
      </w:r>
    </w:p>
    <w:p w14:paraId="3979EDA2" w14:textId="2DD321D8" w:rsidR="006D3371" w:rsidRPr="00DD7065" w:rsidRDefault="006D3371" w:rsidP="006D3371">
      <w:pPr>
        <w:numPr>
          <w:ilvl w:val="0"/>
          <w:numId w:val="78"/>
        </w:numPr>
        <w:ind w:left="1080" w:hanging="360"/>
        <w:outlineLvl w:val="0"/>
        <w:rPr>
          <w:rFonts w:ascii="Calibri" w:eastAsia="Arial Unicode MS" w:hAnsi="Calibri"/>
          <w:color w:val="000000"/>
          <w:u w:color="000000"/>
        </w:rPr>
      </w:pPr>
      <w:r w:rsidRPr="00DD7065">
        <w:rPr>
          <w:rFonts w:ascii="Calibri" w:eastAsia="Arial Unicode MS" w:hAnsi="Calibri"/>
          <w:color w:val="000000"/>
          <w:sz w:val="22"/>
          <w:u w:color="000000"/>
        </w:rPr>
        <w:t>Constructed a working prototype using various machining tools</w:t>
      </w:r>
      <w:r w:rsidR="0081563A">
        <w:rPr>
          <w:rFonts w:ascii="Calibri" w:eastAsia="Arial Unicode MS" w:hAnsi="Calibri"/>
          <w:color w:val="000000"/>
          <w:sz w:val="22"/>
          <w:u w:color="000000"/>
        </w:rPr>
        <w:t>.</w:t>
      </w:r>
    </w:p>
    <w:p w14:paraId="159E3EF0" w14:textId="77777777" w:rsidR="006D3371" w:rsidRPr="00DD7065" w:rsidRDefault="006D3371" w:rsidP="006D3371">
      <w:pPr>
        <w:outlineLvl w:val="0"/>
        <w:rPr>
          <w:rFonts w:ascii="Calibri" w:eastAsia="Arial Unicode MS" w:hAnsi="Calibri"/>
          <w:color w:val="000000"/>
          <w:sz w:val="22"/>
          <w:u w:color="000000"/>
        </w:rPr>
      </w:pPr>
    </w:p>
    <w:p w14:paraId="72E143EB" w14:textId="77777777" w:rsidR="006D3371" w:rsidRPr="00DD7065" w:rsidRDefault="006D3371" w:rsidP="006D3371">
      <w:pPr>
        <w:pStyle w:val="Body1"/>
        <w:rPr>
          <w:rFonts w:ascii="Calibri" w:hAnsi="Calibri"/>
          <w:b/>
          <w:sz w:val="21"/>
        </w:rPr>
      </w:pPr>
      <w:r w:rsidRPr="00DD7065">
        <w:rPr>
          <w:rFonts w:ascii="Calibri" w:hAnsi="Calibri"/>
          <w:b/>
          <w:sz w:val="21"/>
        </w:rPr>
        <w:t xml:space="preserve">Advanced Materials Engineering Research Institute </w:t>
      </w:r>
    </w:p>
    <w:p w14:paraId="1F179254" w14:textId="5EEF50AF" w:rsidR="006D3371" w:rsidRPr="0081563A" w:rsidRDefault="006D3371" w:rsidP="006D3371">
      <w:pPr>
        <w:pStyle w:val="Body1"/>
        <w:rPr>
          <w:rFonts w:ascii="Calibri" w:hAnsi="Calibri"/>
          <w:sz w:val="21"/>
        </w:rPr>
      </w:pPr>
      <w:r w:rsidRPr="00DD7065">
        <w:rPr>
          <w:rFonts w:ascii="Calibri" w:hAnsi="Calibri"/>
          <w:sz w:val="21"/>
        </w:rPr>
        <w:t>Florida International Univ</w:t>
      </w:r>
      <w:r w:rsidR="0081563A">
        <w:rPr>
          <w:rFonts w:ascii="Calibri" w:hAnsi="Calibri"/>
          <w:sz w:val="21"/>
        </w:rPr>
        <w:t xml:space="preserve">ersity – Undergraduate Research, </w:t>
      </w:r>
      <w:r w:rsidRPr="00DD7065">
        <w:rPr>
          <w:rFonts w:ascii="Calibri" w:hAnsi="Calibri"/>
          <w:i/>
          <w:sz w:val="21"/>
        </w:rPr>
        <w:t>January 2009 – May 2009</w:t>
      </w:r>
    </w:p>
    <w:p w14:paraId="665562E6" w14:textId="52202F85" w:rsidR="006D3371" w:rsidRPr="00DD7065" w:rsidRDefault="006D3371" w:rsidP="006D3371">
      <w:pPr>
        <w:pStyle w:val="Body1"/>
        <w:numPr>
          <w:ilvl w:val="0"/>
          <w:numId w:val="69"/>
        </w:numPr>
        <w:tabs>
          <w:tab w:val="num" w:pos="1080"/>
        </w:tabs>
        <w:ind w:left="1080" w:hanging="360"/>
        <w:rPr>
          <w:rFonts w:ascii="Calibri" w:hAnsi="Calibri"/>
        </w:rPr>
      </w:pPr>
      <w:r w:rsidRPr="00DD7065">
        <w:rPr>
          <w:rFonts w:ascii="Calibri" w:hAnsi="Calibri"/>
          <w:sz w:val="21"/>
        </w:rPr>
        <w:t>Programmed LabVIEW software</w:t>
      </w:r>
      <w:r w:rsidR="005334A1">
        <w:rPr>
          <w:rFonts w:ascii="Calibri" w:hAnsi="Calibri"/>
          <w:sz w:val="21"/>
        </w:rPr>
        <w:t xml:space="preserve"> procedures</w:t>
      </w:r>
      <w:r w:rsidRPr="00DD7065">
        <w:rPr>
          <w:rFonts w:ascii="Calibri" w:hAnsi="Calibri"/>
          <w:sz w:val="21"/>
        </w:rPr>
        <w:t xml:space="preserve"> to measure field emission from Zinc Oxide nanowires</w:t>
      </w:r>
    </w:p>
    <w:p w14:paraId="71218BC0" w14:textId="77777777" w:rsidR="006D3371" w:rsidRPr="00DD7065" w:rsidRDefault="006D3371">
      <w:pPr>
        <w:pStyle w:val="Body1"/>
        <w:rPr>
          <w:rFonts w:ascii="Calibri" w:hAnsi="Calibri"/>
          <w:b/>
          <w:sz w:val="22"/>
        </w:rPr>
      </w:pPr>
    </w:p>
    <w:p w14:paraId="3C569C7D" w14:textId="77777777" w:rsidR="00FA52DE" w:rsidRPr="00DD7065" w:rsidRDefault="00FA52DE">
      <w:pPr>
        <w:pStyle w:val="Body1"/>
        <w:rPr>
          <w:rFonts w:ascii="Calibri" w:hAnsi="Calibri"/>
          <w:b/>
        </w:rPr>
      </w:pPr>
      <w:r w:rsidRPr="00DD7065">
        <w:rPr>
          <w:rFonts w:ascii="Calibri" w:hAnsi="Calibri"/>
          <w:b/>
        </w:rPr>
        <w:t>WORK EXPERIENCE</w:t>
      </w:r>
    </w:p>
    <w:p w14:paraId="25AC0B45" w14:textId="66927D64" w:rsidR="0075409B" w:rsidRPr="00E148B3" w:rsidRDefault="0075409B" w:rsidP="0075409B">
      <w:pPr>
        <w:pStyle w:val="Heading11"/>
        <w:rPr>
          <w:rFonts w:ascii="Calibri" w:hAnsi="Calibri"/>
          <w:sz w:val="21"/>
        </w:rPr>
      </w:pPr>
      <w:r w:rsidRPr="00E148B3">
        <w:rPr>
          <w:rFonts w:ascii="Calibri" w:hAnsi="Calibri"/>
          <w:sz w:val="21"/>
        </w:rPr>
        <w:t xml:space="preserve">Operations Manager, May 2014 – June 2015                                  </w:t>
      </w:r>
    </w:p>
    <w:p w14:paraId="1716C4C4" w14:textId="64A0C804" w:rsidR="005334A1" w:rsidRPr="005334A1" w:rsidRDefault="00942CCD" w:rsidP="005334A1">
      <w:pPr>
        <w:pStyle w:val="Body1"/>
        <w:tabs>
          <w:tab w:val="right" w:pos="10492"/>
        </w:tabs>
        <w:rPr>
          <w:rFonts w:ascii="Calibri" w:hAnsi="Calibri"/>
          <w:i/>
          <w:sz w:val="21"/>
        </w:rPr>
      </w:pPr>
      <w:r w:rsidRPr="00E148B3">
        <w:rPr>
          <w:rFonts w:ascii="Calibri" w:hAnsi="Calibri"/>
          <w:i/>
          <w:sz w:val="21"/>
        </w:rPr>
        <w:t>Zuniga International Inc. - Miami, FL</w:t>
      </w:r>
    </w:p>
    <w:p w14:paraId="32AD0015" w14:textId="59D2E531" w:rsidR="00C90A02" w:rsidRPr="00C90A02" w:rsidRDefault="005334A1" w:rsidP="00942CCD">
      <w:pPr>
        <w:pStyle w:val="Body1"/>
        <w:numPr>
          <w:ilvl w:val="0"/>
          <w:numId w:val="76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Successfully communicated the needs of clients, foreign and domestic</w:t>
      </w:r>
      <w:r w:rsidR="00C90A02">
        <w:rPr>
          <w:rFonts w:ascii="Calibri" w:hAnsi="Calibri"/>
          <w:sz w:val="21"/>
        </w:rPr>
        <w:t>.</w:t>
      </w:r>
    </w:p>
    <w:p w14:paraId="1D2A1A16" w14:textId="5072A93A" w:rsidR="00E6129D" w:rsidRPr="0075409B" w:rsidRDefault="00E6129D" w:rsidP="00942CCD">
      <w:pPr>
        <w:pStyle w:val="Body1"/>
        <w:numPr>
          <w:ilvl w:val="0"/>
          <w:numId w:val="76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Improved warehouse and inventory workflow to decrease turnaround time of orders.</w:t>
      </w:r>
    </w:p>
    <w:p w14:paraId="02258E15" w14:textId="44FD6938" w:rsidR="00942CCD" w:rsidRPr="005334A1" w:rsidRDefault="0075409B" w:rsidP="005334A1">
      <w:pPr>
        <w:pStyle w:val="Body1"/>
        <w:numPr>
          <w:ilvl w:val="0"/>
          <w:numId w:val="76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Led initiative to implement new technologies such as a more modern inventory system.</w:t>
      </w:r>
    </w:p>
    <w:p w14:paraId="1D8577B2" w14:textId="77777777" w:rsidR="00C05E07" w:rsidRPr="00C05E07" w:rsidRDefault="00C05E07" w:rsidP="00C05E07">
      <w:pPr>
        <w:pStyle w:val="Body1"/>
        <w:rPr>
          <w:rFonts w:ascii="Calibri" w:hAnsi="Calibri"/>
        </w:rPr>
      </w:pPr>
    </w:p>
    <w:p w14:paraId="0877C3D7" w14:textId="77777777" w:rsidR="0075409B" w:rsidRPr="00E148B3" w:rsidRDefault="0075409B" w:rsidP="0075409B">
      <w:pPr>
        <w:pStyle w:val="Body1"/>
        <w:tabs>
          <w:tab w:val="left" w:pos="8280"/>
        </w:tabs>
        <w:rPr>
          <w:rFonts w:ascii="Calibri" w:hAnsi="Calibri"/>
          <w:b/>
          <w:sz w:val="21"/>
        </w:rPr>
      </w:pPr>
      <w:r w:rsidRPr="00E148B3">
        <w:rPr>
          <w:rFonts w:ascii="Calibri" w:hAnsi="Calibri"/>
          <w:b/>
          <w:sz w:val="21"/>
        </w:rPr>
        <w:t>Tooling Engineer, November 2012 – April 2014</w:t>
      </w:r>
      <w:r w:rsidRPr="00E148B3">
        <w:rPr>
          <w:rFonts w:ascii="Calibri" w:hAnsi="Calibri"/>
          <w:b/>
          <w:sz w:val="21"/>
        </w:rPr>
        <w:tab/>
      </w:r>
    </w:p>
    <w:p w14:paraId="6600B7D9" w14:textId="3A272278" w:rsidR="001B6B6C" w:rsidRPr="00E148B3" w:rsidRDefault="00FA52DE" w:rsidP="001B6B6C">
      <w:pPr>
        <w:pStyle w:val="Body1"/>
        <w:rPr>
          <w:rFonts w:ascii="Calibri" w:hAnsi="Calibri"/>
          <w:i/>
          <w:sz w:val="21"/>
        </w:rPr>
      </w:pPr>
      <w:r w:rsidRPr="00E148B3">
        <w:rPr>
          <w:rFonts w:ascii="Calibri" w:hAnsi="Calibri"/>
          <w:i/>
          <w:sz w:val="21"/>
        </w:rPr>
        <w:t>HEICO Corporation - Miami, FL</w:t>
      </w:r>
    </w:p>
    <w:p w14:paraId="2BD4B957" w14:textId="26594021" w:rsidR="001B6B6C" w:rsidRPr="001B6B6C" w:rsidRDefault="0075409B" w:rsidP="001B6B6C">
      <w:pPr>
        <w:pStyle w:val="Body1"/>
        <w:numPr>
          <w:ilvl w:val="0"/>
          <w:numId w:val="73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 xml:space="preserve">Designed tools and testing fixtures for </w:t>
      </w:r>
      <w:r w:rsidR="001B6B6C">
        <w:rPr>
          <w:rFonts w:ascii="Calibri" w:hAnsi="Calibri"/>
          <w:sz w:val="21"/>
        </w:rPr>
        <w:t>aviation repairs and maintenance, in CAD (Autodesk Inventor)</w:t>
      </w:r>
    </w:p>
    <w:p w14:paraId="523A6C4A" w14:textId="34F1C081" w:rsidR="001B6B6C" w:rsidRPr="001B6B6C" w:rsidRDefault="001B6B6C" w:rsidP="001B6B6C">
      <w:pPr>
        <w:pStyle w:val="Body1"/>
        <w:numPr>
          <w:ilvl w:val="0"/>
          <w:numId w:val="73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Implemented workflow process within the production of tools to decrease waste and costs</w:t>
      </w:r>
      <w:r w:rsidR="00C05E07">
        <w:rPr>
          <w:rFonts w:ascii="Calibri" w:hAnsi="Calibri"/>
          <w:sz w:val="21"/>
        </w:rPr>
        <w:t xml:space="preserve"> by 90%</w:t>
      </w:r>
      <w:r>
        <w:rPr>
          <w:rFonts w:ascii="Calibri" w:hAnsi="Calibri"/>
          <w:sz w:val="21"/>
        </w:rPr>
        <w:t xml:space="preserve"> incurred from duplicate tools</w:t>
      </w:r>
      <w:r w:rsidR="00C05E07">
        <w:rPr>
          <w:rFonts w:ascii="Calibri" w:hAnsi="Calibri"/>
          <w:sz w:val="21"/>
        </w:rPr>
        <w:t>.</w:t>
      </w:r>
    </w:p>
    <w:p w14:paraId="518938BA" w14:textId="233B6F3C" w:rsidR="001B6B6C" w:rsidRPr="001B6B6C" w:rsidRDefault="001B6B6C" w:rsidP="001B6B6C">
      <w:pPr>
        <w:pStyle w:val="Body1"/>
        <w:numPr>
          <w:ilvl w:val="0"/>
          <w:numId w:val="73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Increased satisfaction from aviation mechanics by designing tools with their direct input.</w:t>
      </w:r>
    </w:p>
    <w:p w14:paraId="70C9A555" w14:textId="02D89DD3" w:rsidR="001B6B6C" w:rsidRPr="001B6B6C" w:rsidRDefault="001B6B6C" w:rsidP="001B6B6C">
      <w:pPr>
        <w:pStyle w:val="Body1"/>
        <w:numPr>
          <w:ilvl w:val="0"/>
          <w:numId w:val="73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Redesigned the format of tooling design drawings to improve clarity and reduce errors in machining.</w:t>
      </w:r>
    </w:p>
    <w:p w14:paraId="413E12DB" w14:textId="77777777" w:rsidR="00FA52DE" w:rsidRPr="00DD7065" w:rsidRDefault="00FA52DE">
      <w:pPr>
        <w:pStyle w:val="Body1"/>
        <w:rPr>
          <w:rFonts w:ascii="Calibri" w:hAnsi="Calibri"/>
          <w:b/>
          <w:sz w:val="21"/>
        </w:rPr>
      </w:pPr>
    </w:p>
    <w:p w14:paraId="3308034B" w14:textId="77777777" w:rsidR="0075409B" w:rsidRPr="00E148B3" w:rsidRDefault="0075409B" w:rsidP="0075409B">
      <w:pPr>
        <w:pStyle w:val="Body1"/>
        <w:tabs>
          <w:tab w:val="left" w:pos="8280"/>
        </w:tabs>
        <w:rPr>
          <w:rFonts w:ascii="Calibri" w:hAnsi="Calibri"/>
          <w:b/>
          <w:sz w:val="21"/>
        </w:rPr>
      </w:pPr>
      <w:r w:rsidRPr="00E148B3">
        <w:rPr>
          <w:rFonts w:ascii="Calibri" w:hAnsi="Calibri"/>
          <w:b/>
          <w:sz w:val="21"/>
        </w:rPr>
        <w:t>Junior Consultant, February 2011 – July 2012</w:t>
      </w:r>
      <w:r w:rsidRPr="00E148B3">
        <w:rPr>
          <w:rFonts w:ascii="Calibri" w:hAnsi="Calibri"/>
          <w:b/>
          <w:sz w:val="21"/>
        </w:rPr>
        <w:tab/>
      </w:r>
    </w:p>
    <w:p w14:paraId="088594FE" w14:textId="51A57E43" w:rsidR="0081563A" w:rsidRPr="00E148B3" w:rsidRDefault="00FA52DE" w:rsidP="0081563A">
      <w:pPr>
        <w:pStyle w:val="Body1"/>
        <w:rPr>
          <w:rFonts w:ascii="Calibri" w:hAnsi="Calibri"/>
          <w:i/>
          <w:sz w:val="21"/>
        </w:rPr>
      </w:pPr>
      <w:r w:rsidRPr="00E148B3">
        <w:rPr>
          <w:rFonts w:ascii="Calibri" w:hAnsi="Calibri"/>
          <w:i/>
          <w:sz w:val="21"/>
        </w:rPr>
        <w:t>Epic Consultants - Miami, FL</w:t>
      </w:r>
    </w:p>
    <w:p w14:paraId="25362676" w14:textId="296E537C" w:rsidR="0081563A" w:rsidRPr="001B6B6C" w:rsidRDefault="0081563A" w:rsidP="001D7316">
      <w:pPr>
        <w:pStyle w:val="Body1"/>
        <w:numPr>
          <w:ilvl w:val="0"/>
          <w:numId w:val="74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Implemented Six Sigma and ISO:9001 standards for clients.</w:t>
      </w:r>
    </w:p>
    <w:p w14:paraId="4B2B6984" w14:textId="3494F8CC" w:rsidR="001B6B6C" w:rsidRPr="001B6B6C" w:rsidRDefault="001B6B6C" w:rsidP="001D7316">
      <w:pPr>
        <w:pStyle w:val="Body1"/>
        <w:numPr>
          <w:ilvl w:val="0"/>
          <w:numId w:val="74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 xml:space="preserve">Led time studies at retail clients to improve workflow processes. </w:t>
      </w:r>
    </w:p>
    <w:p w14:paraId="5B7BB9D5" w14:textId="34167EEC" w:rsidR="001B6B6C" w:rsidRPr="0081563A" w:rsidRDefault="001B6B6C" w:rsidP="001D7316">
      <w:pPr>
        <w:pStyle w:val="Body1"/>
        <w:numPr>
          <w:ilvl w:val="0"/>
          <w:numId w:val="74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Conducted root cause analysis to correct problem areas for clients.</w:t>
      </w:r>
    </w:p>
    <w:p w14:paraId="07B178B1" w14:textId="0DF02AC5" w:rsidR="0081563A" w:rsidRPr="0081563A" w:rsidRDefault="0081563A" w:rsidP="001D7316">
      <w:pPr>
        <w:pStyle w:val="Body1"/>
        <w:numPr>
          <w:ilvl w:val="0"/>
          <w:numId w:val="74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Led meetings between department leads for the design of a client’s webpage and data entry platform.</w:t>
      </w:r>
    </w:p>
    <w:p w14:paraId="57A1295C" w14:textId="5CBC9C01" w:rsidR="0081563A" w:rsidRPr="0081563A" w:rsidRDefault="0081563A" w:rsidP="001D7316">
      <w:pPr>
        <w:pStyle w:val="Body1"/>
        <w:numPr>
          <w:ilvl w:val="0"/>
          <w:numId w:val="74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Trained clients on the use of a new data entry platform.</w:t>
      </w:r>
    </w:p>
    <w:p w14:paraId="54E9C11B" w14:textId="1A5C07BA" w:rsidR="0081563A" w:rsidRPr="001B6B6C" w:rsidRDefault="0081563A" w:rsidP="001D7316">
      <w:pPr>
        <w:pStyle w:val="Body1"/>
        <w:numPr>
          <w:ilvl w:val="0"/>
          <w:numId w:val="74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Translated documents from English to Spanish to improve clients’ relations with Spanish speaking customers.</w:t>
      </w:r>
    </w:p>
    <w:p w14:paraId="5B6DA801" w14:textId="77777777" w:rsidR="00FA52DE" w:rsidRPr="00DD7065" w:rsidRDefault="00FA52DE">
      <w:pPr>
        <w:pStyle w:val="Body1"/>
        <w:rPr>
          <w:rFonts w:ascii="Calibri" w:hAnsi="Calibri"/>
          <w:sz w:val="21"/>
        </w:rPr>
      </w:pPr>
    </w:p>
    <w:p w14:paraId="50ED6E9B" w14:textId="77777777" w:rsidR="0081563A" w:rsidRPr="00E148B3" w:rsidRDefault="0081563A" w:rsidP="0081563A">
      <w:pPr>
        <w:pStyle w:val="Body1"/>
        <w:tabs>
          <w:tab w:val="left" w:pos="8280"/>
        </w:tabs>
        <w:rPr>
          <w:rFonts w:ascii="Calibri" w:hAnsi="Calibri"/>
          <w:b/>
          <w:sz w:val="21"/>
        </w:rPr>
      </w:pPr>
      <w:r w:rsidRPr="00E148B3">
        <w:rPr>
          <w:rFonts w:ascii="Calibri" w:hAnsi="Calibri"/>
          <w:b/>
          <w:sz w:val="21"/>
        </w:rPr>
        <w:t>Mechanical Engineering Intern, November 2010 – January 2011</w:t>
      </w:r>
      <w:r w:rsidRPr="00E148B3">
        <w:rPr>
          <w:rFonts w:ascii="Calibri" w:hAnsi="Calibri"/>
          <w:b/>
          <w:sz w:val="21"/>
        </w:rPr>
        <w:tab/>
      </w:r>
    </w:p>
    <w:p w14:paraId="18D31CE3" w14:textId="77777777" w:rsidR="00FA52DE" w:rsidRPr="00E148B3" w:rsidRDefault="00FA52DE">
      <w:pPr>
        <w:pStyle w:val="Body1"/>
        <w:rPr>
          <w:rFonts w:ascii="Calibri" w:hAnsi="Calibri"/>
          <w:i/>
          <w:sz w:val="21"/>
        </w:rPr>
      </w:pPr>
      <w:r w:rsidRPr="00E148B3">
        <w:rPr>
          <w:rFonts w:ascii="Calibri" w:hAnsi="Calibri"/>
          <w:i/>
          <w:sz w:val="21"/>
        </w:rPr>
        <w:t>Astronics DME Corporation – Pompano Beach, FL</w:t>
      </w:r>
    </w:p>
    <w:p w14:paraId="3FB8FF49" w14:textId="4020E538" w:rsidR="0081563A" w:rsidRPr="0081563A" w:rsidRDefault="0081563A" w:rsidP="001D7316">
      <w:pPr>
        <w:pStyle w:val="Body1"/>
        <w:numPr>
          <w:ilvl w:val="0"/>
          <w:numId w:val="75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Designed and simulated products with Mil-STD for military specifications, in CAD (SolidWorks).</w:t>
      </w:r>
    </w:p>
    <w:p w14:paraId="55139890" w14:textId="6BD0B0F0" w:rsidR="0081563A" w:rsidRPr="0081563A" w:rsidRDefault="0081563A" w:rsidP="001D7316">
      <w:pPr>
        <w:pStyle w:val="Body1"/>
        <w:numPr>
          <w:ilvl w:val="0"/>
          <w:numId w:val="75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Produced and tested 3D printed prototypes.</w:t>
      </w:r>
    </w:p>
    <w:p w14:paraId="49065CE6" w14:textId="2FEB9E75" w:rsidR="0081563A" w:rsidRPr="0081563A" w:rsidRDefault="0081563A" w:rsidP="001D7316">
      <w:pPr>
        <w:pStyle w:val="Body1"/>
        <w:numPr>
          <w:ilvl w:val="0"/>
          <w:numId w:val="75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Tested various working prototypes in photometric and strength labs.</w:t>
      </w:r>
    </w:p>
    <w:p w14:paraId="196F32B4" w14:textId="22B059DE" w:rsidR="00FA52DE" w:rsidRPr="0081563A" w:rsidRDefault="0081563A" w:rsidP="0081563A">
      <w:pPr>
        <w:pStyle w:val="Body1"/>
        <w:numPr>
          <w:ilvl w:val="0"/>
          <w:numId w:val="75"/>
        </w:numPr>
        <w:ind w:left="1080" w:hanging="360"/>
        <w:rPr>
          <w:rFonts w:ascii="Calibri" w:hAnsi="Calibri"/>
        </w:rPr>
      </w:pPr>
      <w:r>
        <w:rPr>
          <w:rFonts w:ascii="Calibri" w:hAnsi="Calibri"/>
          <w:sz w:val="21"/>
        </w:rPr>
        <w:t>Represented the engineering team in daily meetings between departments.</w:t>
      </w:r>
    </w:p>
    <w:sectPr w:rsidR="00FA52DE" w:rsidRPr="0081563A" w:rsidSect="00DC50A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pStyle w:val="List0"/>
      <w:lvlText w:val="•"/>
      <w:lvlJc w:val="left"/>
      <w:pPr>
        <w:tabs>
          <w:tab w:val="num" w:pos="90"/>
        </w:tabs>
        <w:ind w:left="90" w:firstLine="63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pStyle w:val="ImportWordListStyleDefinition9"/>
      <w:lvlText w:val="•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start w:val="1"/>
      <w:numFmt w:val="bullet"/>
      <w:pStyle w:val="List1"/>
      <w:lvlText w:val="o"/>
      <w:lvlJc w:val="left"/>
      <w:pPr>
        <w:tabs>
          <w:tab w:val="num" w:pos="450"/>
        </w:tabs>
        <w:ind w:left="450" w:firstLine="144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84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pStyle w:val="ImportWordListStyleDefinition1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8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start w:val="1"/>
      <w:numFmt w:val="bullet"/>
      <w:pStyle w:val="List21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450"/>
        </w:tabs>
        <w:ind w:left="450" w:firstLine="144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start w:val="1"/>
      <w:numFmt w:val="bullet"/>
      <w:pStyle w:val="ImportWordListStyleDefinition10"/>
      <w:lvlText w:val="•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4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start w:val="1"/>
      <w:numFmt w:val="bullet"/>
      <w:pStyle w:val="List31"/>
      <w:suff w:val="nothing"/>
      <w:lvlText w:val="•"/>
      <w:lvlJc w:val="left"/>
      <w:pPr>
        <w:ind w:left="0" w:firstLine="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4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0000000C"/>
    <w:multiLevelType w:val="multilevel"/>
    <w:tmpl w:val="7CD4603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F"/>
    <w:multiLevelType w:val="multilevel"/>
    <w:tmpl w:val="894EE88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10"/>
    <w:multiLevelType w:val="multilevel"/>
    <w:tmpl w:val="894EE8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2"/>
    <w:multiLevelType w:val="multilevel"/>
    <w:tmpl w:val="894EE8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13"/>
    <w:multiLevelType w:val="multilevel"/>
    <w:tmpl w:val="894EE885"/>
    <w:lvl w:ilvl="0">
      <w:start w:val="1"/>
      <w:numFmt w:val="bullet"/>
      <w:pStyle w:val="ImportWordListStyleDefinition5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32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48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200"/>
      </w:pPr>
      <w:rPr>
        <w:rFonts w:hint="default"/>
        <w:position w:val="0"/>
      </w:rPr>
    </w:lvl>
  </w:abstractNum>
  <w:abstractNum w:abstractNumId="19">
    <w:nsid w:val="00000014"/>
    <w:multiLevelType w:val="multilevel"/>
    <w:tmpl w:val="894EE88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0000015"/>
    <w:multiLevelType w:val="multilevel"/>
    <w:tmpl w:val="894EE88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0000016"/>
    <w:multiLevelType w:val="multilevel"/>
    <w:tmpl w:val="894EE8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0000017"/>
    <w:multiLevelType w:val="multilevel"/>
    <w:tmpl w:val="894EE88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00000018"/>
    <w:multiLevelType w:val="multilevel"/>
    <w:tmpl w:val="894EE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0000019"/>
    <w:multiLevelType w:val="multilevel"/>
    <w:tmpl w:val="894EE88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0000001A"/>
    <w:multiLevelType w:val="multilevel"/>
    <w:tmpl w:val="894EE88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0000001C"/>
    <w:multiLevelType w:val="multilevel"/>
    <w:tmpl w:val="894EE8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0000001D"/>
    <w:multiLevelType w:val="multilevel"/>
    <w:tmpl w:val="894EE88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0000001E"/>
    <w:multiLevelType w:val="multilevel"/>
    <w:tmpl w:val="894EE89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000001F"/>
    <w:multiLevelType w:val="multilevel"/>
    <w:tmpl w:val="894EE89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00000020"/>
    <w:multiLevelType w:val="multilevel"/>
    <w:tmpl w:val="894EE8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00000021"/>
    <w:multiLevelType w:val="multilevel"/>
    <w:tmpl w:val="894EE89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00000022"/>
    <w:multiLevelType w:val="multilevel"/>
    <w:tmpl w:val="894EE8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00000023"/>
    <w:multiLevelType w:val="multilevel"/>
    <w:tmpl w:val="894EE89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00000024"/>
    <w:multiLevelType w:val="multilevel"/>
    <w:tmpl w:val="894EE89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00000025"/>
    <w:multiLevelType w:val="multilevel"/>
    <w:tmpl w:val="894EE89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00000026"/>
    <w:multiLevelType w:val="multilevel"/>
    <w:tmpl w:val="894EE8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00000027"/>
    <w:multiLevelType w:val="multilevel"/>
    <w:tmpl w:val="894EE89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00000028"/>
    <w:multiLevelType w:val="multilevel"/>
    <w:tmpl w:val="894EE8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00000029"/>
    <w:multiLevelType w:val="multilevel"/>
    <w:tmpl w:val="894EE89B"/>
    <w:lvl w:ilvl="0">
      <w:start w:val="1"/>
      <w:numFmt w:val="bullet"/>
      <w:pStyle w:val="ImportWordListStyleDefinition7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4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2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0000002A"/>
    <w:multiLevelType w:val="multilevel"/>
    <w:tmpl w:val="894EE89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0000002B"/>
    <w:multiLevelType w:val="multilevel"/>
    <w:tmpl w:val="894EE89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0000002C"/>
    <w:multiLevelType w:val="multilevel"/>
    <w:tmpl w:val="894EE8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0000002D"/>
    <w:multiLevelType w:val="multilevel"/>
    <w:tmpl w:val="894EE89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0000002E"/>
    <w:multiLevelType w:val="multilevel"/>
    <w:tmpl w:val="894EE8A0"/>
    <w:lvl w:ilvl="0">
      <w:start w:val="1"/>
      <w:numFmt w:val="bullet"/>
      <w:pStyle w:val="ImportWordListStyleDefinition11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4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2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>
    <w:nsid w:val="0000002F"/>
    <w:multiLevelType w:val="multilevel"/>
    <w:tmpl w:val="894EE8A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00000030"/>
    <w:multiLevelType w:val="multilevel"/>
    <w:tmpl w:val="894EE8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00000031"/>
    <w:multiLevelType w:val="multilevel"/>
    <w:tmpl w:val="894EE8A3"/>
    <w:lvl w:ilvl="0">
      <w:start w:val="1"/>
      <w:numFmt w:val="bullet"/>
      <w:pStyle w:val="ImportWordListStyleDefinition2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4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2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9">
    <w:nsid w:val="00000032"/>
    <w:multiLevelType w:val="multilevel"/>
    <w:tmpl w:val="894EE8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00000033"/>
    <w:multiLevelType w:val="multilevel"/>
    <w:tmpl w:val="894EE8A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00000034"/>
    <w:multiLevelType w:val="multilevel"/>
    <w:tmpl w:val="894EE8A6"/>
    <w:lvl w:ilvl="0">
      <w:start w:val="1"/>
      <w:numFmt w:val="bullet"/>
      <w:pStyle w:val="ImportWordListStyleDefinition6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4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2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2">
    <w:nsid w:val="00000035"/>
    <w:multiLevelType w:val="multilevel"/>
    <w:tmpl w:val="894EE8A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00000036"/>
    <w:multiLevelType w:val="multilevel"/>
    <w:tmpl w:val="894EE8A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00000037"/>
    <w:multiLevelType w:val="multilevel"/>
    <w:tmpl w:val="894EE8A9"/>
    <w:lvl w:ilvl="0">
      <w:start w:val="1"/>
      <w:numFmt w:val="bullet"/>
      <w:pStyle w:val="ImportWordListStyleDefinition12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36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3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7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4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2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>
    <w:nsid w:val="00000038"/>
    <w:multiLevelType w:val="multilevel"/>
    <w:tmpl w:val="894EE8A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00000039"/>
    <w:multiLevelType w:val="multilevel"/>
    <w:tmpl w:val="894EE8A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0000003A"/>
    <w:multiLevelType w:val="multilevel"/>
    <w:tmpl w:val="894EE8AC"/>
    <w:lvl w:ilvl="0">
      <w:start w:val="1"/>
      <w:numFmt w:val="bullet"/>
      <w:pStyle w:val="List41"/>
      <w:lvlText w:val="•"/>
      <w:lvlJc w:val="left"/>
      <w:pPr>
        <w:tabs>
          <w:tab w:val="num" w:pos="393"/>
        </w:tabs>
        <w:ind w:left="393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4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8">
    <w:nsid w:val="0000003B"/>
    <w:multiLevelType w:val="multilevel"/>
    <w:tmpl w:val="894EE8AD"/>
    <w:lvl w:ilvl="0">
      <w:start w:val="1"/>
      <w:numFmt w:val="bullet"/>
      <w:pStyle w:val="ImportWordListStyleDefinition0"/>
      <w:lvlText w:val="•"/>
      <w:lvlJc w:val="left"/>
      <w:pPr>
        <w:tabs>
          <w:tab w:val="num" w:pos="360"/>
        </w:tabs>
        <w:ind w:left="36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4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9">
    <w:nsid w:val="0000003C"/>
    <w:multiLevelType w:val="multilevel"/>
    <w:tmpl w:val="894EE8A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0000003D"/>
    <w:multiLevelType w:val="multilevel"/>
    <w:tmpl w:val="894EE8A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0000003E"/>
    <w:multiLevelType w:val="multilevel"/>
    <w:tmpl w:val="894EE8B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0000003F"/>
    <w:multiLevelType w:val="multilevel"/>
    <w:tmpl w:val="894EE8B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00000040"/>
    <w:multiLevelType w:val="multilevel"/>
    <w:tmpl w:val="894EE8B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00000041"/>
    <w:multiLevelType w:val="multilevel"/>
    <w:tmpl w:val="894EE8B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00000042"/>
    <w:multiLevelType w:val="multilevel"/>
    <w:tmpl w:val="894EE8B4"/>
    <w:lvl w:ilvl="0">
      <w:start w:val="1"/>
      <w:numFmt w:val="bullet"/>
      <w:pStyle w:val="List51"/>
      <w:lvlText w:val="•"/>
      <w:lvlJc w:val="left"/>
      <w:pPr>
        <w:tabs>
          <w:tab w:val="num" w:pos="393"/>
        </w:tabs>
        <w:ind w:left="393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4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6">
    <w:nsid w:val="00000043"/>
    <w:multiLevelType w:val="multilevel"/>
    <w:tmpl w:val="894EE8B5"/>
    <w:lvl w:ilvl="0">
      <w:start w:val="1"/>
      <w:numFmt w:val="bullet"/>
      <w:pStyle w:val="ImportWordListStyleDefinition4"/>
      <w:lvlText w:val="•"/>
      <w:lvlJc w:val="left"/>
      <w:pPr>
        <w:tabs>
          <w:tab w:val="num" w:pos="360"/>
        </w:tabs>
        <w:ind w:left="36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4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7">
    <w:nsid w:val="00000044"/>
    <w:multiLevelType w:val="multilevel"/>
    <w:tmpl w:val="9C46C290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00000045"/>
    <w:multiLevelType w:val="multilevel"/>
    <w:tmpl w:val="426A5C98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101B1012"/>
    <w:multiLevelType w:val="multilevel"/>
    <w:tmpl w:val="4F46AA7A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174C6403"/>
    <w:multiLevelType w:val="multilevel"/>
    <w:tmpl w:val="6268B39A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27A93C07"/>
    <w:multiLevelType w:val="multilevel"/>
    <w:tmpl w:val="761A2C1A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37DC4207"/>
    <w:multiLevelType w:val="multilevel"/>
    <w:tmpl w:val="803A9C94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44250249"/>
    <w:multiLevelType w:val="multilevel"/>
    <w:tmpl w:val="9DF0A41E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AEA4361"/>
    <w:multiLevelType w:val="multilevel"/>
    <w:tmpl w:val="6FD2644A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6704D96"/>
    <w:multiLevelType w:val="multilevel"/>
    <w:tmpl w:val="D25A79A6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60D05216"/>
    <w:multiLevelType w:val="hybridMultilevel"/>
    <w:tmpl w:val="B150E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63AB63D2"/>
    <w:multiLevelType w:val="multilevel"/>
    <w:tmpl w:val="AA86500C"/>
    <w:lvl w:ilvl="0">
      <w:start w:val="1"/>
      <w:numFmt w:val="bullet"/>
      <w:lvlText w:val=""/>
      <w:lvlJc w:val="left"/>
      <w:rPr>
        <w:rFonts w:ascii="Symbol" w:hAnsi="Symbol" w:hint="default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7B485061"/>
    <w:multiLevelType w:val="hybridMultilevel"/>
    <w:tmpl w:val="741AA924"/>
    <w:lvl w:ilvl="0" w:tplc="50AA1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78"/>
  </w:num>
  <w:num w:numId="71">
    <w:abstractNumId w:val="75"/>
  </w:num>
  <w:num w:numId="72">
    <w:abstractNumId w:val="69"/>
  </w:num>
  <w:num w:numId="73">
    <w:abstractNumId w:val="72"/>
  </w:num>
  <w:num w:numId="74">
    <w:abstractNumId w:val="74"/>
  </w:num>
  <w:num w:numId="75">
    <w:abstractNumId w:val="71"/>
  </w:num>
  <w:num w:numId="76">
    <w:abstractNumId w:val="70"/>
  </w:num>
  <w:num w:numId="77">
    <w:abstractNumId w:val="73"/>
  </w:num>
  <w:num w:numId="78">
    <w:abstractNumId w:val="77"/>
  </w:num>
  <w:num w:numId="79">
    <w:abstractNumId w:val="76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embedSystemFonts/>
  <w:bordersDoNotSurroundHeader/>
  <w:bordersDoNotSurroundFooter/>
  <w:activeWritingStyle w:appName="MSWord" w:lang="en-US" w:vendorID="64" w:dllVersion="131078" w:nlCheck="1" w:checkStyle="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7F"/>
    <w:rsid w:val="0002012F"/>
    <w:rsid w:val="000412DC"/>
    <w:rsid w:val="00044698"/>
    <w:rsid w:val="000605D4"/>
    <w:rsid w:val="000634D8"/>
    <w:rsid w:val="001317E2"/>
    <w:rsid w:val="001A6BEE"/>
    <w:rsid w:val="001B6B6C"/>
    <w:rsid w:val="001D0117"/>
    <w:rsid w:val="001D6EA5"/>
    <w:rsid w:val="001D7316"/>
    <w:rsid w:val="00215DA2"/>
    <w:rsid w:val="002B4B9A"/>
    <w:rsid w:val="00306ED2"/>
    <w:rsid w:val="0032217F"/>
    <w:rsid w:val="003276FA"/>
    <w:rsid w:val="0033177B"/>
    <w:rsid w:val="003657F3"/>
    <w:rsid w:val="003A08AF"/>
    <w:rsid w:val="00464954"/>
    <w:rsid w:val="004A5D0C"/>
    <w:rsid w:val="004B63DE"/>
    <w:rsid w:val="004F04CE"/>
    <w:rsid w:val="005117E7"/>
    <w:rsid w:val="005125E0"/>
    <w:rsid w:val="0051291B"/>
    <w:rsid w:val="00521001"/>
    <w:rsid w:val="005334A1"/>
    <w:rsid w:val="005735DA"/>
    <w:rsid w:val="005C2801"/>
    <w:rsid w:val="005F1ABE"/>
    <w:rsid w:val="006038D1"/>
    <w:rsid w:val="00624E44"/>
    <w:rsid w:val="006279FD"/>
    <w:rsid w:val="00652D7C"/>
    <w:rsid w:val="00687AE7"/>
    <w:rsid w:val="00692D2B"/>
    <w:rsid w:val="00694E77"/>
    <w:rsid w:val="006950B4"/>
    <w:rsid w:val="006A26F9"/>
    <w:rsid w:val="006A6E53"/>
    <w:rsid w:val="006D3371"/>
    <w:rsid w:val="006D5C12"/>
    <w:rsid w:val="006D6B83"/>
    <w:rsid w:val="00737FA5"/>
    <w:rsid w:val="007459C2"/>
    <w:rsid w:val="0075409B"/>
    <w:rsid w:val="007D4D22"/>
    <w:rsid w:val="007F6483"/>
    <w:rsid w:val="0081563A"/>
    <w:rsid w:val="00883662"/>
    <w:rsid w:val="00942CCD"/>
    <w:rsid w:val="009916AA"/>
    <w:rsid w:val="009B07E9"/>
    <w:rsid w:val="009C3C41"/>
    <w:rsid w:val="009E19BB"/>
    <w:rsid w:val="009E651B"/>
    <w:rsid w:val="00A0570B"/>
    <w:rsid w:val="00A44722"/>
    <w:rsid w:val="00A61C2C"/>
    <w:rsid w:val="00AC59E8"/>
    <w:rsid w:val="00AF1161"/>
    <w:rsid w:val="00B15B56"/>
    <w:rsid w:val="00B306A2"/>
    <w:rsid w:val="00BC42E0"/>
    <w:rsid w:val="00BD604F"/>
    <w:rsid w:val="00C05E07"/>
    <w:rsid w:val="00C14734"/>
    <w:rsid w:val="00C34D07"/>
    <w:rsid w:val="00C670C9"/>
    <w:rsid w:val="00C80053"/>
    <w:rsid w:val="00C90A02"/>
    <w:rsid w:val="00C97351"/>
    <w:rsid w:val="00C973DD"/>
    <w:rsid w:val="00CA3CB6"/>
    <w:rsid w:val="00D1372C"/>
    <w:rsid w:val="00D56036"/>
    <w:rsid w:val="00D92571"/>
    <w:rsid w:val="00D94865"/>
    <w:rsid w:val="00DC50A7"/>
    <w:rsid w:val="00DD7065"/>
    <w:rsid w:val="00DE619F"/>
    <w:rsid w:val="00DF1DA3"/>
    <w:rsid w:val="00DF301E"/>
    <w:rsid w:val="00E04B23"/>
    <w:rsid w:val="00E148B3"/>
    <w:rsid w:val="00E23530"/>
    <w:rsid w:val="00E36562"/>
    <w:rsid w:val="00E6129D"/>
    <w:rsid w:val="00E73321"/>
    <w:rsid w:val="00E76D55"/>
    <w:rsid w:val="00ED27DF"/>
    <w:rsid w:val="00F07E78"/>
    <w:rsid w:val="00F7799F"/>
    <w:rsid w:val="00FA52DE"/>
    <w:rsid w:val="00FC02C1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>
      <v:stroke weight="0" endcap="round"/>
      <v:textbox style="mso-column-count:0; mso-column-margin:0" inset="0,0,0,0"/>
    </o:shapedefaults>
    <o:shapelayout v:ext="edit">
      <o:idmap v:ext="edit" data="1"/>
    </o:shapelayout>
  </w:shapeDefaults>
  <w:doNotEmbedSmartTags/>
  <w:decimalSymbol w:val="."/>
  <w:listSeparator w:val=","/>
  <w14:docId w14:val="3D79D03D"/>
  <w15:docId w15:val="{141167F7-ACEF-4B2E-8152-4CDAF3A0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0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1"/>
    <w:qFormat/>
    <w:rsid w:val="00CA3CB6"/>
    <w:pPr>
      <w:keepNext/>
      <w:tabs>
        <w:tab w:val="right" w:pos="10492"/>
      </w:tabs>
      <w:outlineLvl w:val="0"/>
    </w:pPr>
    <w:rPr>
      <w:rFonts w:eastAsia="Arial Unicode MS"/>
      <w:b/>
      <w:color w:val="000000"/>
      <w:u w:color="000000"/>
    </w:rPr>
  </w:style>
  <w:style w:type="paragraph" w:customStyle="1" w:styleId="Body1">
    <w:name w:val="Body 1"/>
    <w:rsid w:val="00CA3CB6"/>
    <w:pPr>
      <w:outlineLvl w:val="0"/>
    </w:pPr>
    <w:rPr>
      <w:rFonts w:eastAsia="Arial Unicode MS"/>
      <w:color w:val="000000"/>
      <w:sz w:val="24"/>
      <w:u w:color="000000"/>
    </w:rPr>
  </w:style>
  <w:style w:type="paragraph" w:customStyle="1" w:styleId="List0">
    <w:name w:val="List 0"/>
    <w:basedOn w:val="ImportWordListStyleDefinition9"/>
    <w:autoRedefine/>
    <w:semiHidden/>
    <w:rsid w:val="00CA3CB6"/>
    <w:pPr>
      <w:numPr>
        <w:numId w:val="1"/>
      </w:numPr>
    </w:pPr>
  </w:style>
  <w:style w:type="paragraph" w:customStyle="1" w:styleId="ImportWordListStyleDefinition9">
    <w:name w:val="Import Word List Style Definition 9"/>
    <w:rsid w:val="00CA3CB6"/>
    <w:pPr>
      <w:numPr>
        <w:numId w:val="2"/>
      </w:numPr>
    </w:pPr>
  </w:style>
  <w:style w:type="paragraph" w:customStyle="1" w:styleId="List1">
    <w:name w:val="List 1"/>
    <w:basedOn w:val="ImportWordListStyleDefinition1"/>
    <w:semiHidden/>
    <w:rsid w:val="00CA3CB6"/>
    <w:pPr>
      <w:numPr>
        <w:numId w:val="4"/>
      </w:numPr>
    </w:pPr>
  </w:style>
  <w:style w:type="paragraph" w:customStyle="1" w:styleId="ImportWordListStyleDefinition1">
    <w:name w:val="Import Word List Style Definition 1"/>
    <w:rsid w:val="00CA3CB6"/>
    <w:pPr>
      <w:numPr>
        <w:numId w:val="5"/>
      </w:numPr>
    </w:pPr>
  </w:style>
  <w:style w:type="paragraph" w:customStyle="1" w:styleId="List21">
    <w:name w:val="List 21"/>
    <w:basedOn w:val="ImportWordListStyleDefinition9"/>
    <w:semiHidden/>
    <w:rsid w:val="00CA3CB6"/>
    <w:pPr>
      <w:numPr>
        <w:numId w:val="7"/>
      </w:numPr>
    </w:pPr>
  </w:style>
  <w:style w:type="paragraph" w:customStyle="1" w:styleId="ImportWordListStyleDefinition10">
    <w:name w:val="Import Word List Style Definition 10"/>
    <w:rsid w:val="00CA3CB6"/>
    <w:pPr>
      <w:numPr>
        <w:numId w:val="9"/>
      </w:numPr>
    </w:pPr>
  </w:style>
  <w:style w:type="paragraph" w:customStyle="1" w:styleId="List31">
    <w:name w:val="List 31"/>
    <w:basedOn w:val="ImportWordListStyleDefinition10"/>
    <w:autoRedefine/>
    <w:semiHidden/>
    <w:rsid w:val="00CA3CB6"/>
    <w:pPr>
      <w:numPr>
        <w:numId w:val="11"/>
      </w:numPr>
    </w:pPr>
  </w:style>
  <w:style w:type="paragraph" w:customStyle="1" w:styleId="ImportWordListStyleDefinition5">
    <w:name w:val="Import Word List Style Definition 5"/>
    <w:rsid w:val="00CA3CB6"/>
    <w:pPr>
      <w:numPr>
        <w:numId w:val="19"/>
      </w:numPr>
    </w:pPr>
  </w:style>
  <w:style w:type="paragraph" w:customStyle="1" w:styleId="ImportWordListStyleDefinition7">
    <w:name w:val="Import Word List Style Definition 7"/>
    <w:rsid w:val="00CA3CB6"/>
    <w:pPr>
      <w:numPr>
        <w:numId w:val="41"/>
      </w:numPr>
    </w:pPr>
  </w:style>
  <w:style w:type="paragraph" w:customStyle="1" w:styleId="ImportWordListStyleDefinition11">
    <w:name w:val="Import Word List Style Definition 11"/>
    <w:rsid w:val="00CA3CB6"/>
    <w:pPr>
      <w:numPr>
        <w:numId w:val="46"/>
      </w:numPr>
    </w:pPr>
  </w:style>
  <w:style w:type="paragraph" w:customStyle="1" w:styleId="ImportWordListStyleDefinition2">
    <w:name w:val="Import Word List Style Definition 2"/>
    <w:rsid w:val="00CA3CB6"/>
    <w:pPr>
      <w:numPr>
        <w:numId w:val="49"/>
      </w:numPr>
    </w:pPr>
  </w:style>
  <w:style w:type="paragraph" w:customStyle="1" w:styleId="ImportWordListStyleDefinition6">
    <w:name w:val="Import Word List Style Definition 6"/>
    <w:rsid w:val="00CA3CB6"/>
    <w:pPr>
      <w:numPr>
        <w:numId w:val="52"/>
      </w:numPr>
    </w:pPr>
  </w:style>
  <w:style w:type="paragraph" w:customStyle="1" w:styleId="ImportWordListStyleDefinition12">
    <w:name w:val="Import Word List Style Definition 12"/>
    <w:rsid w:val="00CA3CB6"/>
    <w:pPr>
      <w:numPr>
        <w:numId w:val="55"/>
      </w:numPr>
    </w:pPr>
  </w:style>
  <w:style w:type="paragraph" w:customStyle="1" w:styleId="List41">
    <w:name w:val="List 41"/>
    <w:basedOn w:val="ImportWordListStyleDefinition0"/>
    <w:autoRedefine/>
    <w:semiHidden/>
    <w:rsid w:val="00CA3CB6"/>
    <w:pPr>
      <w:numPr>
        <w:numId w:val="58"/>
      </w:numPr>
    </w:pPr>
  </w:style>
  <w:style w:type="paragraph" w:customStyle="1" w:styleId="ImportWordListStyleDefinition0">
    <w:name w:val="Import Word List Style Definition 0"/>
    <w:rsid w:val="00CA3CB6"/>
    <w:pPr>
      <w:numPr>
        <w:numId w:val="59"/>
      </w:numPr>
    </w:pPr>
  </w:style>
  <w:style w:type="paragraph" w:customStyle="1" w:styleId="List51">
    <w:name w:val="List 51"/>
    <w:basedOn w:val="ImportWordListStyleDefinition4"/>
    <w:semiHidden/>
    <w:rsid w:val="00CA3CB6"/>
    <w:pPr>
      <w:numPr>
        <w:numId w:val="66"/>
      </w:numPr>
    </w:pPr>
  </w:style>
  <w:style w:type="paragraph" w:customStyle="1" w:styleId="ImportWordListStyleDefinition4">
    <w:name w:val="Import Word List Style Definition 4"/>
    <w:rsid w:val="00CA3CB6"/>
    <w:pPr>
      <w:numPr>
        <w:numId w:val="67"/>
      </w:numPr>
    </w:pPr>
  </w:style>
  <w:style w:type="paragraph" w:styleId="ListParagraph">
    <w:name w:val="List Paragraph"/>
    <w:basedOn w:val="Normal"/>
    <w:uiPriority w:val="34"/>
    <w:qFormat/>
    <w:rsid w:val="002B4B9A"/>
    <w:pPr>
      <w:ind w:left="720"/>
      <w:contextualSpacing/>
    </w:pPr>
  </w:style>
  <w:style w:type="character" w:styleId="Hyperlink">
    <w:name w:val="Hyperlink"/>
    <w:basedOn w:val="DefaultParagraphFont"/>
    <w:unhideWhenUsed/>
    <w:locked/>
    <w:rsid w:val="00BC42E0"/>
    <w:rPr>
      <w:color w:val="0000FF" w:themeColor="hyperlink"/>
      <w:u w:val="single"/>
    </w:rPr>
  </w:style>
  <w:style w:type="table" w:styleId="TableGrid">
    <w:name w:val="Table Grid"/>
    <w:basedOn w:val="TableNormal"/>
    <w:locked/>
    <w:rsid w:val="006D3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riczuniga24@gmail.com" TargetMode="External"/><Relationship Id="rId6" Type="http://schemas.openxmlformats.org/officeDocument/2006/relationships/hyperlink" Target="https://github.com/dante94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800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 Zuniga</cp:lastModifiedBy>
  <cp:revision>4</cp:revision>
  <cp:lastPrinted>2015-10-27T20:45:00Z</cp:lastPrinted>
  <dcterms:created xsi:type="dcterms:W3CDTF">2015-12-05T00:57:00Z</dcterms:created>
  <dcterms:modified xsi:type="dcterms:W3CDTF">2015-12-05T01:00:00Z</dcterms:modified>
</cp:coreProperties>
</file>